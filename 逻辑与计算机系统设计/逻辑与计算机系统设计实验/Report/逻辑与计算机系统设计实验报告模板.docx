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2336" behindDoc="0" locked="0" layoutInCell="1" allowOverlap="1">
                <wp:simplePos x="0" y="0"/>
                <wp:positionH relativeFrom="column">
                  <wp:posOffset>3402965</wp:posOffset>
                </wp:positionH>
                <wp:positionV relativeFrom="paragraph">
                  <wp:posOffset>-909320</wp:posOffset>
                </wp:positionV>
                <wp:extent cx="124460" cy="10681970"/>
                <wp:effectExtent l="2540" t="5080" r="6350" b="0"/>
                <wp:wrapNone/>
                <wp:docPr id="26"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6233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">
                <v:fill type="tile" on="t" o:title="Light vertical" focussize="0,0" recolor="t" r:id="rId12"/>
                <v:stroke on="f"/>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3527425</wp:posOffset>
                </wp:positionH>
                <wp:positionV relativeFrom="paragraph">
                  <wp:posOffset>-914400</wp:posOffset>
                </wp:positionV>
                <wp:extent cx="2889885" cy="10692130"/>
                <wp:effectExtent l="3175" t="0" r="2540" b="4445"/>
                <wp:wrapNone/>
                <wp:docPr id="25"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6131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3Oqb3cAAAA&#10;DgEAAA8AAAAAAAAAAQAgAAAAIgAAAGRycy9kb3ducmV2LnhtbFBLAQIUABQAAAAIAIdO4kBtNWsp&#10;GQIAAC4EAAAOAAAAAAAAAAEAIAAAACsBAABkcnMvZTJvRG9jLnhtbFBLBQYAAAAABgAGAFkBAAC2&#10;BQAAAAA=&#10;">
                <v:fill on="t" focussize="0,0"/>
                <v:stroke on="f"/>
                <v:imagedata o:title=""/>
                <o:lock v:ext="edit" aspectratio="f"/>
              </v:rect>
            </w:pict>
          </mc:Fallback>
        </mc:AlternateContent>
      </w:r>
    </w:p>
    <w:p/>
    <w:p/>
    <w:p>
      <w:pPr>
        <w:widowControl/>
        <w:jc w:val="left"/>
      </w:pPr>
      <w:r>
        <mc:AlternateContent>
          <mc:Choice Requires="wps">
            <w:drawing>
              <wp:anchor distT="0" distB="0" distL="114300" distR="114300" simplePos="0" relativeHeight="251663360" behindDoc="0" locked="0" layoutInCell="1" allowOverlap="1">
                <wp:simplePos x="0" y="0"/>
                <wp:positionH relativeFrom="column">
                  <wp:posOffset>3402965</wp:posOffset>
                </wp:positionH>
                <wp:positionV relativeFrom="paragraph">
                  <wp:posOffset>92710</wp:posOffset>
                </wp:positionV>
                <wp:extent cx="3014345" cy="1063625"/>
                <wp:effectExtent l="2540" t="0" r="2540" b="3810"/>
                <wp:wrapNone/>
                <wp:docPr id="24"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47"/>
                              <w:ind w:firstLine="1424" w:firstLineChars="197"/>
                              <w:rPr>
                                <w:rFonts w:hint="eastAsia" w:ascii="Cambria" w:hAnsi="Cambria" w:eastAsia="宋体"/>
                                <w:b/>
                                <w:bCs/>
                                <w:i/>
                                <w:color w:val="FFFFFF"/>
                                <w:sz w:val="72"/>
                                <w:szCs w:val="72"/>
                                <w:lang w:val="en-US" w:eastAsia="zh-CN"/>
                              </w:rPr>
                            </w:pPr>
                            <w:r>
                              <w:rPr>
                                <w:rFonts w:ascii="Cambria" w:hAnsi="Cambria"/>
                                <w:b/>
                                <w:i/>
                                <w:color w:val="FFFFFF"/>
                                <w:sz w:val="72"/>
                                <w:szCs w:val="72"/>
                              </w:rPr>
                              <w:t>202</w:t>
                            </w:r>
                            <w:r>
                              <w:rPr>
                                <w:rFonts w:hint="eastAsia" w:ascii="Cambria" w:hAnsi="Cambria"/>
                                <w:b/>
                                <w:i/>
                                <w:color w:val="FFFFFF"/>
                                <w:sz w:val="72"/>
                                <w:szCs w:val="72"/>
                                <w:lang w:val="en-US" w:eastAsia="zh-CN"/>
                              </w:rPr>
                              <w:t>4</w:t>
                            </w:r>
                          </w:p>
                          <w:p>
                            <w:pPr>
                              <w:pStyle w:val="47"/>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6336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FXaC9gMAgAAIQQAAA4AAAAAAAAAAQAg&#10;AAAAJQEAAGRycy9lMm9Eb2MueG1sUEsFBgAAAAAGAAYAWQEAAKMFAAAAAA==&#10;">
                <v:fill on="f" focussize="0,0"/>
                <v:stroke on="f"/>
                <v:imagedata o:title=""/>
                <o:lock v:ext="edit" aspectratio="f"/>
                <v:textbox inset="10.16mm,5.08mm,5.08mm,5.08mm">
                  <w:txbxContent>
                    <w:p>
                      <w:pPr>
                        <w:pStyle w:val="47"/>
                        <w:ind w:firstLine="1424" w:firstLineChars="197"/>
                        <w:rPr>
                          <w:rFonts w:hint="eastAsia" w:ascii="Cambria" w:hAnsi="Cambria" w:eastAsia="宋体"/>
                          <w:b/>
                          <w:bCs/>
                          <w:i/>
                          <w:color w:val="FFFFFF"/>
                          <w:sz w:val="72"/>
                          <w:szCs w:val="72"/>
                          <w:lang w:val="en-US" w:eastAsia="zh-CN"/>
                        </w:rPr>
                      </w:pPr>
                      <w:r>
                        <w:rPr>
                          <w:rFonts w:ascii="Cambria" w:hAnsi="Cambria"/>
                          <w:b/>
                          <w:i/>
                          <w:color w:val="FFFFFF"/>
                          <w:sz w:val="72"/>
                          <w:szCs w:val="72"/>
                        </w:rPr>
                        <w:t>202</w:t>
                      </w:r>
                      <w:r>
                        <w:rPr>
                          <w:rFonts w:hint="eastAsia" w:ascii="Cambria" w:hAnsi="Cambria"/>
                          <w:b/>
                          <w:i/>
                          <w:color w:val="FFFFFF"/>
                          <w:sz w:val="72"/>
                          <w:szCs w:val="72"/>
                          <w:lang w:val="en-US" w:eastAsia="zh-CN"/>
                        </w:rPr>
                        <w:t>4</w:t>
                      </w:r>
                    </w:p>
                    <w:p>
                      <w:pPr>
                        <w:pStyle w:val="47"/>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18840" cy="747395"/>
            <wp:effectExtent l="0" t="0" r="0" b="0"/>
            <wp:docPr id="20"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18840" cy="747395"/>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121285</wp:posOffset>
                </wp:positionV>
                <wp:extent cx="6122035" cy="725170"/>
                <wp:effectExtent l="0" t="0" r="12065" b="17780"/>
                <wp:wrapNone/>
                <wp:docPr id="23"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47"/>
                              <w:ind w:firstLine="280" w:firstLineChars="50"/>
                              <w:rPr>
                                <w:rFonts w:ascii="华文中宋" w:hAnsi="华文中宋" w:eastAsia="华文中宋"/>
                                <w:color w:val="FFFFFF"/>
                                <w:sz w:val="56"/>
                                <w:szCs w:val="60"/>
                              </w:rPr>
                            </w:pPr>
                            <w:r>
                              <w:rPr>
                                <w:rFonts w:hint="eastAsia" w:ascii="华文中宋" w:hAnsi="华文中宋" w:eastAsia="华文中宋"/>
                                <w:b/>
                                <w:color w:val="FFFFFF"/>
                                <w:sz w:val="56"/>
                                <w:szCs w:val="60"/>
                              </w:rPr>
                              <w:t xml:space="preserve">逻辑与计算机系统设计 </w:t>
                            </w:r>
                            <w:r>
                              <w:rPr>
                                <w:rFonts w:hint="eastAsia" w:ascii="华文中宋" w:hAnsi="华文中宋" w:eastAsia="华文中宋"/>
                                <w:b/>
                                <w:color w:val="FFFFFF"/>
                                <w:sz w:val="56"/>
                                <w:szCs w:val="64"/>
                              </w:rPr>
                              <w:t>·实验报告·</w:t>
                            </w:r>
                          </w:p>
                        </w:txbxContent>
                      </wps:txbx>
                      <wps:bodyPr rot="0" vert="horz" wrap="square" lIns="0" tIns="45720" rIns="0" bIns="45720" anchor="ctr" anchorCtr="0" upright="1">
                        <a:spAutoFit/>
                      </wps:bodyPr>
                    </wps:wsp>
                  </a:graphicData>
                </a:graphic>
              </wp:anchor>
            </w:drawing>
          </mc:Choice>
          <mc:Fallback>
            <w:pict>
              <v:rect id="矩形 16" o:spid="_x0000_s1026" o:spt="1" style="position:absolute;left:0pt;margin-left:-11.25pt;margin-top:9.55pt;height:57.1pt;width:482.05pt;z-index:251664384;v-text-anchor:middle;mso-width-relative:page;mso-height-relative:page;" fillcolor="#4F81BD" filled="t" stroked="t" coordsize="21600,21600" o:gfxdata="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9HfsvWAAAACgEAAA8AAAAAAAAAAQAgAAAAIgAAAGRycy9k&#10;b3ducmV2LnhtbFBLAQIUABQAAAAIAIdO4kAw0fTJPQIAAHcEAAAOAAAAAAAAAAEAIAAAACUBAABk&#10;cnMvZTJvRG9jLnhtbFBLBQYAAAAABgAGAFkBAADUBQAAAAA=&#10;">
                <v:fill on="t" focussize="0,0"/>
                <v:stroke weight="1pt" color="#FFFFFF" miterlimit="8" joinstyle="miter"/>
                <v:imagedata o:title=""/>
                <o:lock v:ext="edit" aspectratio="f"/>
                <v:textbox inset="0mm,1.27mm,0mm,1.27mm" style="mso-fit-shape-to-text:t;">
                  <w:txbxContent>
                    <w:p>
                      <w:pPr>
                        <w:pStyle w:val="47"/>
                        <w:ind w:firstLine="280" w:firstLineChars="50"/>
                        <w:rPr>
                          <w:rFonts w:ascii="华文中宋" w:hAnsi="华文中宋" w:eastAsia="华文中宋"/>
                          <w:color w:val="FFFFFF"/>
                          <w:sz w:val="56"/>
                          <w:szCs w:val="60"/>
                        </w:rPr>
                      </w:pPr>
                      <w:r>
                        <w:rPr>
                          <w:rFonts w:hint="eastAsia" w:ascii="华文中宋" w:hAnsi="华文中宋" w:eastAsia="华文中宋"/>
                          <w:b/>
                          <w:color w:val="FFFFFF"/>
                          <w:sz w:val="56"/>
                          <w:szCs w:val="60"/>
                        </w:rPr>
                        <w:t xml:space="preserve">逻辑与计算机系统设计 </w:t>
                      </w:r>
                      <w:r>
                        <w:rPr>
                          <w:rFonts w:hint="eastAsia" w:ascii="华文中宋" w:hAnsi="华文中宋" w:eastAsia="华文中宋"/>
                          <w:b/>
                          <w:color w:val="FFFFFF"/>
                          <w:sz w:val="56"/>
                          <w:szCs w:val="64"/>
                        </w:rPr>
                        <w:t>·实验报告·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 w:val="center" w:pos="4345"/>
        </w:tabs>
        <w:jc w:val="left"/>
        <w:rPr>
          <w:rFonts w:hint="eastAsia" w:eastAsia="宋体"/>
          <w:lang w:eastAsia="zh-CN"/>
        </w:rPr>
      </w:pPr>
      <w:r>
        <w:tab/>
      </w:r>
      <w:r>
        <w:rPr>
          <w:rFonts w:hint="eastAsia"/>
          <w:lang w:eastAsia="zh-CN"/>
        </w:rPr>
        <w:tab/>
      </w:r>
    </w:p>
    <w:p>
      <w:pPr>
        <w:widowControl/>
        <w:jc w:val="left"/>
      </w:pPr>
    </w:p>
    <w:p>
      <w:pPr>
        <w:widowControl/>
        <w:jc w:val="left"/>
      </w:pPr>
    </w:p>
    <w:p>
      <w:pPr>
        <w:widowControl/>
        <w:jc w:val="left"/>
      </w:pPr>
    </w:p>
    <w:p>
      <w:pPr>
        <w:widowControl/>
        <w:jc w:val="left"/>
      </w:pPr>
    </w:p>
    <w:p>
      <w:pPr>
        <w:widowControl/>
        <w:jc w:val="left"/>
      </w:pPr>
      <w:r>
        <w:rPr>
          <w:rFonts w:hint="eastAsia"/>
        </w:rPr>
        <w:drawing>
          <wp:anchor distT="0" distB="0" distL="114300" distR="114300" simplePos="0" relativeHeight="251666432" behindDoc="0" locked="0" layoutInCell="1" allowOverlap="1">
            <wp:simplePos x="0" y="0"/>
            <wp:positionH relativeFrom="column">
              <wp:posOffset>3928110</wp:posOffset>
            </wp:positionH>
            <wp:positionV relativeFrom="paragraph">
              <wp:posOffset>2582545</wp:posOffset>
            </wp:positionV>
            <wp:extent cx="2163445" cy="1592580"/>
            <wp:effectExtent l="0" t="0" r="0" b="0"/>
            <wp:wrapNone/>
            <wp:docPr id="22" name="Picture 131" descr="j024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1" descr="j0242087[1]"/>
                    <pic:cNvPicPr>
                      <a:picLocks noChangeAspect="1" noChangeArrowheads="1"/>
                    </pic:cNvPicPr>
                  </pic:nvPicPr>
                  <pic:blipFill>
                    <a:blip r:embed="rId14">
                      <a:biLevel thresh="50000"/>
                      <a:grayscl/>
                      <a:extLst>
                        <a:ext uri="{28A0092B-C50C-407E-A947-70E740481C1C}">
                          <a14:useLocalDpi xmlns:a14="http://schemas.microsoft.com/office/drawing/2010/main" val="0"/>
                        </a:ext>
                      </a:extLst>
                    </a:blip>
                    <a:srcRect/>
                    <a:stretch>
                      <a:fillRect/>
                    </a:stretch>
                  </pic:blipFill>
                  <pic:spPr>
                    <a:xfrm>
                      <a:off x="0" y="0"/>
                      <a:ext cx="2163445" cy="1592580"/>
                    </a:xfrm>
                    <a:prstGeom prst="rect">
                      <a:avLst/>
                    </a:prstGeom>
                    <a:noFill/>
                    <a:ln>
                      <a:noFill/>
                    </a:ln>
                  </pic:spPr>
                </pic:pic>
              </a:graphicData>
            </a:graphic>
          </wp:anchor>
        </w:drawing>
      </w:r>
    </w:p>
    <w:tbl>
      <w:tblPr>
        <w:tblStyle w:val="32"/>
        <w:tblW w:w="0" w:type="auto"/>
        <w:tblInd w:w="-176"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hint="default" w:ascii="宋体" w:hAnsi="宋体" w:eastAsia="宋体"/>
                <w:sz w:val="28"/>
                <w:lang w:val="en-US" w:eastAsia="zh-CN"/>
              </w:rPr>
            </w:pPr>
            <w:r>
              <w:rPr>
                <w:rFonts w:hint="eastAsia" w:ascii="宋体" w:hAnsi="宋体"/>
                <w:sz w:val="28"/>
                <w:lang w:val="en-US" w:eastAsia="zh-CN"/>
              </w:rPr>
              <w:t>XXX</w:t>
            </w:r>
            <w:bookmarkStart w:id="33" w:name="_GoBack"/>
            <w:bookmarkEnd w:id="33"/>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CS2</w:t>
            </w:r>
            <w:r>
              <w:rPr>
                <w:rFonts w:ascii="宋体" w:hAnsi="宋体"/>
                <w:sz w:val="28"/>
              </w:rPr>
              <w:t>1XX</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U20</w:t>
            </w:r>
            <w:r>
              <w:rPr>
                <w:rFonts w:ascii="宋体" w:hAnsi="宋体"/>
                <w:sz w:val="28"/>
              </w:rPr>
              <w:t>211</w:t>
            </w:r>
            <w:r>
              <w:rPr>
                <w:rFonts w:hint="eastAsia" w:ascii="宋体" w:hAnsi="宋体"/>
                <w:sz w:val="28"/>
              </w:rPr>
              <w:t>1</w:t>
            </w:r>
            <w:r>
              <w:rPr>
                <w:rFonts w:ascii="宋体" w:hAnsi="宋体"/>
                <w:sz w:val="28"/>
              </w:rPr>
              <w:t>224</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sdt>
              <w:sdtPr>
                <w:rPr>
                  <w:rFonts w:hint="eastAsia" w:ascii="宋体" w:hAnsi="宋体"/>
                  <w:sz w:val="28"/>
                </w:rPr>
                <w:alias w:val="作者"/>
                <w:id w:val="-1454555400"/>
                <w:placeholder>
                  <w:docPart w:val="583D652D468E41C29C0EDC4702A29818"/>
                </w:placeholder>
                <w:dataBinding w:prefixMappings="xmlns:ns0='http://purl.org/dc/elements/1.1/' xmlns:ns1='http://schemas.openxmlformats.org/package/2006/metadata/core-properties' " w:xpath="/ns1:coreProperties[1]/ns0:creator[1]" w:storeItemID="{6C3C8BC8-F283-45AE-878A-BAB7291924A1}"/>
                <w:text/>
              </w:sdtPr>
              <w:sdtEndPr>
                <w:rPr>
                  <w:rFonts w:hint="eastAsia" w:ascii="宋体" w:hAnsi="宋体"/>
                  <w:sz w:val="28"/>
                </w:rPr>
              </w:sdtEndPr>
              <w:sdtContent>
                <w:r>
                  <w:rPr>
                    <w:rFonts w:hint="eastAsia" w:ascii="宋体" w:hAnsi="宋体"/>
                    <w:sz w:val="28"/>
                  </w:rPr>
                  <w:t>郭德纲</w:t>
                </w:r>
              </w:sdtContent>
            </w:sdt>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1345565666</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rPr>
                <w:rStyle w:val="38"/>
                <w:rFonts w:hint="eastAsia" w:ascii="宋体" w:hAnsi="宋体"/>
                <w:sz w:val="28"/>
              </w:rPr>
              <w:t>13456@qq.com</w:t>
            </w:r>
            <w:r>
              <w:rPr>
                <w:rStyle w:val="38"/>
                <w:rFonts w:hint="eastAsia" w:ascii="宋体" w:hAnsi="宋体"/>
                <w:sz w:val="28"/>
              </w:rPr>
              <w:fldChar w:fldCharType="end"/>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202</w:t>
            </w:r>
            <w:r>
              <w:rPr>
                <w:rFonts w:ascii="宋体" w:hAnsi="宋体"/>
                <w:sz w:val="28"/>
              </w:rPr>
              <w:t>3</w:t>
            </w:r>
            <w:r>
              <w:rPr>
                <w:rFonts w:hint="eastAsia" w:ascii="宋体" w:hAnsi="宋体"/>
                <w:sz w:val="28"/>
              </w:rPr>
              <w:t>-0</w:t>
            </w:r>
            <w:r>
              <w:rPr>
                <w:rFonts w:ascii="宋体" w:hAnsi="宋体"/>
                <w:sz w:val="28"/>
              </w:rPr>
              <w:t>5</w:t>
            </w:r>
            <w:r>
              <w:rPr>
                <w:rFonts w:hint="eastAsia" w:ascii="宋体" w:hAnsi="宋体"/>
                <w:sz w:val="28"/>
              </w:rPr>
              <w:t xml:space="preserve">-30 </w:t>
            </w:r>
          </w:p>
        </w:tc>
      </w:tr>
    </w:tbl>
    <w:p>
      <w:pPr>
        <w:widowControl/>
        <w:jc w:val="left"/>
      </w:pPr>
    </w:p>
    <w:p>
      <w:pPr>
        <w:widowControl/>
        <w:jc w:val="left"/>
      </w:pPr>
    </w:p>
    <w:p>
      <w:pPr>
        <w:widowControl/>
        <w:jc w:val="left"/>
      </w:pPr>
    </w:p>
    <w:p>
      <w:pPr>
        <w:widowControl/>
        <w:jc w:val="left"/>
      </w:pPr>
    </w:p>
    <w:p>
      <w:pPr>
        <w:widowControl/>
        <w:jc w:val="left"/>
        <w:sectPr>
          <w:headerReference r:id="rId6" w:type="first"/>
          <w:headerReference r:id="rId5" w:type="default"/>
          <w:pgSz w:w="11906" w:h="16838"/>
          <w:pgMar w:top="1440" w:right="1416" w:bottom="1440" w:left="1800" w:header="851" w:footer="992" w:gutter="0"/>
          <w:pgNumType w:start="0"/>
          <w:cols w:space="720" w:num="1"/>
          <w:docGrid w:type="lines" w:linePitch="326" w:charSpace="0"/>
        </w:sectPr>
      </w:pPr>
      <w:r>
        <w:drawing>
          <wp:anchor distT="0" distB="0" distL="114300" distR="114300" simplePos="0" relativeHeight="251665408" behindDoc="0" locked="0" layoutInCell="1" allowOverlap="1">
            <wp:simplePos x="0" y="0"/>
            <wp:positionH relativeFrom="column">
              <wp:posOffset>3855085</wp:posOffset>
            </wp:positionH>
            <wp:positionV relativeFrom="paragraph">
              <wp:posOffset>200660</wp:posOffset>
            </wp:positionV>
            <wp:extent cx="2236470" cy="380365"/>
            <wp:effectExtent l="0" t="0" r="0" b="0"/>
            <wp:wrapNone/>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36470" cy="380365"/>
                    </a:xfrm>
                    <a:prstGeom prst="rect">
                      <a:avLst/>
                    </a:prstGeom>
                    <a:noFill/>
                    <a:ln>
                      <a:noFill/>
                    </a:ln>
                  </pic:spPr>
                </pic:pic>
              </a:graphicData>
            </a:graphic>
          </wp:anchor>
        </w:drawing>
      </w:r>
    </w:p>
    <w:p>
      <w:pPr>
        <w:pStyle w:val="2"/>
        <w:numPr>
          <w:ilvl w:val="0"/>
          <w:numId w:val="7"/>
        </w:numPr>
        <w:rPr>
          <w:sz w:val="36"/>
          <w:szCs w:val="36"/>
        </w:rPr>
      </w:pPr>
      <w:bookmarkStart w:id="0" w:name="_Toc135227386"/>
      <w:bookmarkStart w:id="1" w:name="_Toc135227508"/>
      <w:bookmarkStart w:id="2" w:name="_Toc135227307"/>
      <w:bookmarkStart w:id="3" w:name="_Toc266358959"/>
      <w:bookmarkStart w:id="4" w:name="_Toc135229711"/>
      <w:bookmarkStart w:id="5" w:name="_Toc134007857"/>
      <w:bookmarkStart w:id="6" w:name="_Toc106345602"/>
      <w:bookmarkStart w:id="7" w:name="_Toc450055519"/>
      <w:r>
        <w:rPr>
          <w:rFonts w:hint="eastAsia"/>
          <w:sz w:val="36"/>
          <w:szCs w:val="36"/>
        </w:rPr>
        <w:t>运动码表系统设计</w:t>
      </w:r>
      <w:r>
        <w:rPr>
          <w:sz w:val="36"/>
          <w:szCs w:val="36"/>
        </w:rPr>
        <w:commentReference w:id="0"/>
      </w:r>
      <w:bookmarkEnd w:id="0"/>
      <w:bookmarkEnd w:id="1"/>
      <w:bookmarkEnd w:id="2"/>
      <w:bookmarkEnd w:id="3"/>
      <w:bookmarkEnd w:id="4"/>
      <w:bookmarkEnd w:id="5"/>
      <w:bookmarkEnd w:id="6"/>
      <w:bookmarkEnd w:id="7"/>
    </w:p>
    <w:p>
      <w:pPr>
        <w:ind w:firstLine="360" w:firstLineChars="150"/>
        <w:rPr>
          <w:b/>
          <w:color w:val="FF0000"/>
          <w:szCs w:val="21"/>
        </w:rPr>
      </w:pPr>
      <w:r>
        <w:rPr>
          <w:rFonts w:hint="eastAsia"/>
          <w:b/>
          <w:color w:val="FF0000"/>
          <w:szCs w:val="21"/>
        </w:rPr>
        <w:t>只写CPU设计中“MIPS现代时序中断机制实现”，总篇幅16页以内。</w:t>
      </w:r>
    </w:p>
    <w:p>
      <w:pPr>
        <w:ind w:firstLine="360" w:firstLineChars="150"/>
        <w:rPr>
          <w:b/>
          <w:color w:val="FF0000"/>
          <w:szCs w:val="21"/>
        </w:rPr>
      </w:pPr>
      <w:r>
        <w:rPr>
          <w:rFonts w:hint="eastAsia"/>
          <w:b/>
          <w:color w:val="FF0000"/>
          <w:szCs w:val="21"/>
        </w:rPr>
        <w:t>请仔细阅读所有的批注，阅读理解后删除批注</w:t>
      </w:r>
    </w:p>
    <w:p>
      <w:pPr>
        <w:ind w:firstLine="360" w:firstLineChars="150"/>
      </w:pPr>
      <w:bookmarkStart w:id="8" w:name="OLE_LINK1"/>
      <w:r>
        <w:rPr>
          <w:rFonts w:hint="eastAsia"/>
          <w:b/>
          <w:color w:val="FF0000"/>
          <w:szCs w:val="21"/>
        </w:rPr>
        <w:t>模板各个标题下面的内容仅是举例，作者应依照自己思想重写该部分内容</w:t>
      </w:r>
      <w:bookmarkEnd w:id="8"/>
      <w:bookmarkStart w:id="9" w:name="_Toc134007939"/>
      <w:bookmarkStart w:id="10" w:name="_Toc135227423"/>
      <w:bookmarkStart w:id="11" w:name="_Toc266358996"/>
      <w:bookmarkStart w:id="12" w:name="_Toc135229748"/>
      <w:bookmarkStart w:id="13" w:name="_Toc135227590"/>
      <w:bookmarkStart w:id="14" w:name="_Toc135227344"/>
    </w:p>
    <w:p>
      <w:pPr>
        <w:ind w:firstLine="360" w:firstLineChars="150"/>
        <w:rPr>
          <w:b/>
          <w:color w:val="FF0000"/>
          <w:szCs w:val="21"/>
        </w:rPr>
      </w:pPr>
      <w:r>
        <w:rPr>
          <w:rFonts w:hint="eastAsia"/>
          <w:b/>
          <w:color w:val="FF0000"/>
          <w:szCs w:val="21"/>
        </w:rPr>
        <w:t>请仔细阅读所有的批注，阅读理解后删除批注</w:t>
      </w:r>
    </w:p>
    <w:p>
      <w:pPr>
        <w:ind w:firstLine="360" w:firstLineChars="150"/>
        <w:rPr>
          <w:b/>
          <w:color w:val="FF0000"/>
          <w:szCs w:val="21"/>
        </w:rPr>
      </w:pPr>
      <w:r>
        <w:rPr>
          <w:rFonts w:hint="eastAsia"/>
          <w:b/>
          <w:color w:val="FF0000"/>
          <w:szCs w:val="21"/>
        </w:rPr>
        <w:t>模板各个标题下面的内容仅是举例，作者应依照自己思想重写该部分内容</w:t>
      </w:r>
    </w:p>
    <w:p>
      <w:pPr>
        <w:pStyle w:val="3"/>
      </w:pPr>
      <w:bookmarkStart w:id="15" w:name="_Toc106345603"/>
      <w:r>
        <w:rPr>
          <w:rFonts w:hint="eastAsia"/>
        </w:rPr>
        <w:t>设计要求</w:t>
      </w:r>
      <w:r>
        <w:rPr>
          <w:rStyle w:val="39"/>
          <w:rFonts w:ascii="Times New Roman" w:hAnsi="Times New Roman" w:eastAsia="宋体"/>
        </w:rPr>
        <w:commentReference w:id="1"/>
      </w:r>
      <w:bookmarkEnd w:id="15"/>
    </w:p>
    <w:p>
      <w:pPr>
        <w:pStyle w:val="4"/>
        <w:ind w:firstLineChars="0"/>
      </w:pPr>
      <w:r>
        <w:rPr>
          <w:rFonts w:hint="eastAsia"/>
        </w:rPr>
        <w:t>利用logisim平台中现有运算部件构建一个32位运算器，可支持算数加、减、乘、除，逻辑与、或、非、异或运算、逻辑左移、逻辑右移，算术右移运算，支持常用程序状态标志（有符号溢出OF、无符号溢出CF，结果相等Equal）</w:t>
      </w:r>
      <w:r>
        <w:t>，</w:t>
      </w:r>
      <w:r>
        <w:rPr>
          <w:rFonts w:hint="eastAsia"/>
        </w:rPr>
        <w:t>运算器功能以及输入输出引脚见下表，</w:t>
      </w:r>
      <w:r>
        <w:t>在主电路中详细测试自己封装的运算器</w:t>
      </w:r>
      <w:r>
        <w:rPr>
          <w:rFonts w:hint="eastAsia"/>
        </w:rPr>
        <w:t>。</w:t>
      </w:r>
    </w:p>
    <w:p>
      <w:pPr>
        <w:pStyle w:val="12"/>
        <w:keepNext/>
        <w:spacing w:before="91" w:beforeLines="0" w:after="91" w:afterLines="0"/>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片引脚与功能描述</w:t>
      </w:r>
    </w:p>
    <w:tbl>
      <w:tblPr>
        <w:tblStyle w:val="3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1"/>
        <w:gridCol w:w="1417"/>
        <w:gridCol w:w="851"/>
        <w:gridCol w:w="39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12" w:space="0"/>
              <w:bottom w:val="single" w:color="008000" w:sz="8" w:space="0"/>
            </w:tcBorders>
          </w:tcPr>
          <w:p>
            <w:pPr>
              <w:pStyle w:val="80"/>
              <w:ind w:firstLine="0" w:firstLineChars="0"/>
              <w:jc w:val="center"/>
            </w:pPr>
            <w:r>
              <w:t>引脚</w:t>
            </w:r>
          </w:p>
        </w:tc>
        <w:tc>
          <w:tcPr>
            <w:tcW w:w="1417" w:type="dxa"/>
            <w:tcBorders>
              <w:top w:val="single" w:color="008000" w:sz="12" w:space="0"/>
              <w:bottom w:val="single" w:color="008000" w:sz="8" w:space="0"/>
            </w:tcBorders>
          </w:tcPr>
          <w:p>
            <w:pPr>
              <w:pStyle w:val="80"/>
              <w:ind w:firstLine="0" w:firstLineChars="0"/>
              <w:jc w:val="center"/>
            </w:pPr>
            <w:r>
              <w:t>输入</w:t>
            </w:r>
            <w:r>
              <w:rPr>
                <w:rFonts w:hint="eastAsia"/>
              </w:rPr>
              <w:t>/输出</w:t>
            </w:r>
          </w:p>
        </w:tc>
        <w:tc>
          <w:tcPr>
            <w:tcW w:w="851" w:type="dxa"/>
            <w:tcBorders>
              <w:top w:val="single" w:color="008000" w:sz="12" w:space="0"/>
              <w:bottom w:val="single" w:color="008000" w:sz="8" w:space="0"/>
            </w:tcBorders>
          </w:tcPr>
          <w:p>
            <w:pPr>
              <w:pStyle w:val="80"/>
              <w:ind w:firstLine="0" w:firstLineChars="0"/>
              <w:jc w:val="center"/>
            </w:pPr>
            <w:r>
              <w:t>位宽</w:t>
            </w:r>
          </w:p>
        </w:tc>
        <w:tc>
          <w:tcPr>
            <w:tcW w:w="3946" w:type="dxa"/>
            <w:tcBorders>
              <w:top w:val="single" w:color="008000" w:sz="12" w:space="0"/>
              <w:bottom w:val="single" w:color="008000" w:sz="8" w:space="0"/>
            </w:tcBorders>
          </w:tcPr>
          <w:p>
            <w:pPr>
              <w:pStyle w:val="80"/>
              <w:ind w:firstLine="0" w:firstLineChars="0"/>
            </w:pPr>
            <w:r>
              <w:rPr>
                <w:rFonts w:hint="eastAsia"/>
              </w:rPr>
              <w:t>功能</w:t>
            </w:r>
            <w: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X</w:t>
            </w:r>
          </w:p>
        </w:tc>
        <w:tc>
          <w:tcPr>
            <w:tcW w:w="1417" w:type="dxa"/>
            <w:tcBorders>
              <w:top w:val="single" w:color="008000" w:sz="8" w:space="0"/>
              <w:bottom w:val="single" w:color="008000" w:sz="8" w:space="0"/>
            </w:tcBorders>
          </w:tcPr>
          <w:p>
            <w:pPr>
              <w:pStyle w:val="80"/>
              <w:ind w:firstLine="0" w:firstLineChars="0"/>
              <w:jc w:val="center"/>
            </w:pPr>
            <w:r>
              <w:t>输入</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操作数</w:t>
            </w:r>
            <w:r>
              <w:rPr>
                <w:rFonts w:hint="eastAsia"/>
              </w:rPr>
              <w:t>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Y</w:t>
            </w:r>
          </w:p>
        </w:tc>
        <w:tc>
          <w:tcPr>
            <w:tcW w:w="1417" w:type="dxa"/>
            <w:tcBorders>
              <w:top w:val="single" w:color="008000" w:sz="8" w:space="0"/>
              <w:bottom w:val="single" w:color="008000" w:sz="8" w:space="0"/>
            </w:tcBorders>
          </w:tcPr>
          <w:p>
            <w:pPr>
              <w:pStyle w:val="80"/>
              <w:ind w:firstLine="0" w:firstLineChars="0"/>
              <w:jc w:val="center"/>
            </w:pPr>
            <w:r>
              <w:t>输入</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操作数</w:t>
            </w:r>
            <w:r>
              <w:rPr>
                <w:rFonts w:hint="eastAsia"/>
              </w:rPr>
              <w: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ALU_OP</w:t>
            </w:r>
          </w:p>
        </w:tc>
        <w:tc>
          <w:tcPr>
            <w:tcW w:w="1417" w:type="dxa"/>
            <w:tcBorders>
              <w:top w:val="single" w:color="008000" w:sz="8" w:space="0"/>
              <w:bottom w:val="single" w:color="008000" w:sz="8" w:space="0"/>
            </w:tcBorders>
          </w:tcPr>
          <w:p>
            <w:pPr>
              <w:pStyle w:val="80"/>
              <w:ind w:firstLine="0" w:firstLineChars="0"/>
              <w:jc w:val="center"/>
            </w:pPr>
            <w:r>
              <w:t>输入</w:t>
            </w:r>
          </w:p>
        </w:tc>
        <w:tc>
          <w:tcPr>
            <w:tcW w:w="851" w:type="dxa"/>
            <w:tcBorders>
              <w:top w:val="single" w:color="008000" w:sz="8" w:space="0"/>
              <w:bottom w:val="single" w:color="008000" w:sz="8" w:space="0"/>
            </w:tcBorders>
          </w:tcPr>
          <w:p>
            <w:pPr>
              <w:pStyle w:val="80"/>
              <w:ind w:firstLine="0" w:firstLineChars="0"/>
              <w:jc w:val="center"/>
            </w:pPr>
            <w:r>
              <w:rPr>
                <w:rFonts w:hint="eastAsia"/>
              </w:rPr>
              <w:t>4</w:t>
            </w:r>
          </w:p>
        </w:tc>
        <w:tc>
          <w:tcPr>
            <w:tcW w:w="3946" w:type="dxa"/>
            <w:tcBorders>
              <w:top w:val="single" w:color="008000" w:sz="8" w:space="0"/>
              <w:bottom w:val="single" w:color="008000" w:sz="8" w:space="0"/>
            </w:tcBorders>
          </w:tcPr>
          <w:p>
            <w:pPr>
              <w:pStyle w:val="80"/>
              <w:ind w:firstLine="0" w:firstLineChars="0"/>
            </w:pPr>
            <w:r>
              <w:t>运算器功能码，具体功能见下表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341" w:type="dxa"/>
            <w:tcBorders>
              <w:top w:val="single" w:color="008000" w:sz="8" w:space="0"/>
              <w:bottom w:val="single" w:color="008000" w:sz="8" w:space="0"/>
            </w:tcBorders>
          </w:tcPr>
          <w:p>
            <w:pPr>
              <w:pStyle w:val="80"/>
              <w:ind w:firstLine="0" w:firstLineChars="0"/>
              <w:jc w:val="center"/>
            </w:pPr>
            <w:r>
              <w:t>Result</w:t>
            </w:r>
          </w:p>
        </w:tc>
        <w:tc>
          <w:tcPr>
            <w:tcW w:w="1417" w:type="dxa"/>
            <w:tcBorders>
              <w:top w:val="single" w:color="008000" w:sz="8" w:space="0"/>
              <w:bottom w:val="single" w:color="008000" w:sz="8" w:space="0"/>
            </w:tcBorders>
          </w:tcPr>
          <w:p>
            <w:pPr>
              <w:pStyle w:val="80"/>
              <w:ind w:firstLine="0" w:firstLineChars="0"/>
              <w:jc w:val="center"/>
            </w:pPr>
            <w:r>
              <w:t>输出</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ALU运算结果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Result2</w:t>
            </w:r>
          </w:p>
        </w:tc>
        <w:tc>
          <w:tcPr>
            <w:tcW w:w="1417" w:type="dxa"/>
            <w:tcBorders>
              <w:top w:val="single" w:color="008000" w:sz="8" w:space="0"/>
              <w:bottom w:val="single" w:color="008000" w:sz="8" w:space="0"/>
            </w:tcBorders>
          </w:tcPr>
          <w:p>
            <w:pPr>
              <w:pStyle w:val="80"/>
              <w:ind w:firstLine="0" w:firstLineChars="0"/>
              <w:jc w:val="center"/>
            </w:pPr>
            <w:r>
              <w:t>输出</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ALU结果第二部分，用于乘法指令结果高位或除法指令的余数位，其他操作为零</w:t>
            </w:r>
          </w:p>
        </w:tc>
      </w:tr>
    </w:tbl>
    <w:p>
      <w:pPr>
        <w:pStyle w:val="12"/>
        <w:keepNext/>
        <w:spacing w:before="91" w:beforeLines="0" w:after="91" w:afterLines="0"/>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t xml:space="preserve"> 运算符功能</w:t>
      </w:r>
    </w:p>
    <w:tbl>
      <w:tblPr>
        <w:tblStyle w:val="3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4"/>
        <w:gridCol w:w="992"/>
        <w:gridCol w:w="53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12" w:space="0"/>
              <w:bottom w:val="single" w:color="008000" w:sz="8" w:space="0"/>
            </w:tcBorders>
          </w:tcPr>
          <w:p>
            <w:pPr>
              <w:pStyle w:val="80"/>
              <w:ind w:firstLine="0" w:firstLineChars="0"/>
              <w:jc w:val="center"/>
            </w:pPr>
            <w:r>
              <w:rPr>
                <w:rFonts w:hint="eastAsia"/>
              </w:rPr>
              <w:t>ALU</w:t>
            </w:r>
            <w:r>
              <w:t xml:space="preserve"> </w:t>
            </w:r>
            <w:r>
              <w:rPr>
                <w:rFonts w:hint="eastAsia"/>
              </w:rPr>
              <w:t>OP</w:t>
            </w:r>
          </w:p>
        </w:tc>
        <w:tc>
          <w:tcPr>
            <w:tcW w:w="992" w:type="dxa"/>
            <w:tcBorders>
              <w:top w:val="single" w:color="008000" w:sz="12" w:space="0"/>
              <w:bottom w:val="single" w:color="008000" w:sz="8" w:space="0"/>
            </w:tcBorders>
          </w:tcPr>
          <w:p>
            <w:pPr>
              <w:pStyle w:val="80"/>
              <w:ind w:firstLine="0" w:firstLineChars="0"/>
              <w:jc w:val="center"/>
            </w:pPr>
            <w:r>
              <w:rPr>
                <w:rFonts w:hint="eastAsia"/>
              </w:rPr>
              <w:t>十进制</w:t>
            </w:r>
          </w:p>
        </w:tc>
        <w:tc>
          <w:tcPr>
            <w:tcW w:w="5387" w:type="dxa"/>
            <w:tcBorders>
              <w:top w:val="single" w:color="008000" w:sz="12" w:space="0"/>
              <w:bottom w:val="single" w:color="008000" w:sz="8" w:space="0"/>
            </w:tcBorders>
          </w:tcPr>
          <w:p>
            <w:pPr>
              <w:pStyle w:val="80"/>
            </w:pPr>
            <w:r>
              <w:t>运算</w:t>
            </w:r>
            <w:r>
              <w:rPr>
                <w:rFonts w:hint="eastAsia"/>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0000</w:t>
            </w:r>
          </w:p>
        </w:tc>
        <w:tc>
          <w:tcPr>
            <w:tcW w:w="992" w:type="dxa"/>
            <w:tcBorders>
              <w:top w:val="single" w:color="008000" w:sz="8" w:space="0"/>
              <w:bottom w:val="single" w:color="008000" w:sz="8" w:space="0"/>
            </w:tcBorders>
          </w:tcPr>
          <w:p>
            <w:pPr>
              <w:jc w:val="center"/>
            </w:pPr>
            <w:r>
              <w:t>0</w:t>
            </w:r>
          </w:p>
        </w:tc>
        <w:tc>
          <w:tcPr>
            <w:tcW w:w="5387" w:type="dxa"/>
            <w:tcBorders>
              <w:top w:val="single" w:color="008000" w:sz="8" w:space="0"/>
              <w:bottom w:val="single" w:color="008000" w:sz="8" w:space="0"/>
            </w:tcBorders>
            <w:vAlign w:val="center"/>
          </w:tcPr>
          <w:p>
            <w:pPr>
              <w:jc w:val="left"/>
              <w:rPr>
                <w:sz w:val="21"/>
              </w:rPr>
            </w:pPr>
            <w:r>
              <w:rPr>
                <w:sz w:val="21"/>
              </w:rPr>
              <w:t>Result = X &lt;&lt; Y   逻辑左移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0001</w:t>
            </w:r>
          </w:p>
        </w:tc>
        <w:tc>
          <w:tcPr>
            <w:tcW w:w="992" w:type="dxa"/>
            <w:tcBorders>
              <w:top w:val="single" w:color="008000" w:sz="8" w:space="0"/>
              <w:bottom w:val="single" w:color="008000" w:sz="8" w:space="0"/>
            </w:tcBorders>
          </w:tcPr>
          <w:p>
            <w:pPr>
              <w:jc w:val="center"/>
            </w:pPr>
            <w:r>
              <w:t>1</w:t>
            </w:r>
          </w:p>
        </w:tc>
        <w:tc>
          <w:tcPr>
            <w:tcW w:w="5387" w:type="dxa"/>
            <w:tcBorders>
              <w:top w:val="single" w:color="008000" w:sz="8" w:space="0"/>
              <w:bottom w:val="single" w:color="008000" w:sz="8" w:space="0"/>
            </w:tcBorders>
            <w:vAlign w:val="center"/>
          </w:tcPr>
          <w:p>
            <w:pPr>
              <w:jc w:val="left"/>
              <w:rPr>
                <w:sz w:val="21"/>
              </w:rPr>
            </w:pPr>
            <w:r>
              <w:rPr>
                <w:sz w:val="21"/>
              </w:rPr>
              <w:t xml:space="preserve">Result = X &gt;&gt;&gt;Y  逻辑右移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rPr>
                <w:rFonts w:hint="eastAsia"/>
              </w:rPr>
              <w:t>0010</w:t>
            </w:r>
          </w:p>
        </w:tc>
        <w:tc>
          <w:tcPr>
            <w:tcW w:w="992" w:type="dxa"/>
            <w:tcBorders>
              <w:top w:val="single" w:color="008000" w:sz="8" w:space="0"/>
              <w:bottom w:val="single" w:color="008000" w:sz="8" w:space="0"/>
            </w:tcBorders>
          </w:tcPr>
          <w:p>
            <w:pPr>
              <w:jc w:val="center"/>
            </w:pPr>
            <w:r>
              <w:t>2</w:t>
            </w:r>
          </w:p>
        </w:tc>
        <w:tc>
          <w:tcPr>
            <w:tcW w:w="5387" w:type="dxa"/>
            <w:tcBorders>
              <w:top w:val="single" w:color="008000" w:sz="8" w:space="0"/>
              <w:bottom w:val="single" w:color="008000" w:sz="8" w:space="0"/>
            </w:tcBorders>
            <w:vAlign w:val="center"/>
          </w:tcPr>
          <w:p>
            <w:pPr>
              <w:jc w:val="left"/>
              <w:rPr>
                <w:sz w:val="21"/>
              </w:rPr>
            </w:pPr>
            <w:r>
              <w:rPr>
                <w:sz w:val="21"/>
              </w:rPr>
              <w:t>Result = X &gt;&gt; Y   算术右移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rPr>
                <w:rFonts w:hint="eastAsia"/>
              </w:rPr>
              <w:t>0011</w:t>
            </w:r>
          </w:p>
        </w:tc>
        <w:tc>
          <w:tcPr>
            <w:tcW w:w="992" w:type="dxa"/>
            <w:tcBorders>
              <w:top w:val="single" w:color="008000" w:sz="8" w:space="0"/>
              <w:bottom w:val="single" w:color="008000" w:sz="8" w:space="0"/>
            </w:tcBorders>
          </w:tcPr>
          <w:p>
            <w:pPr>
              <w:jc w:val="center"/>
            </w:pPr>
            <w:r>
              <w:t>3</w:t>
            </w:r>
          </w:p>
        </w:tc>
        <w:tc>
          <w:tcPr>
            <w:tcW w:w="5387" w:type="dxa"/>
            <w:tcBorders>
              <w:top w:val="single" w:color="008000" w:sz="8" w:space="0"/>
              <w:bottom w:val="single" w:color="008000" w:sz="8" w:space="0"/>
            </w:tcBorders>
            <w:vAlign w:val="center"/>
          </w:tcPr>
          <w:p>
            <w:pPr>
              <w:pStyle w:val="80"/>
              <w:ind w:firstLine="0" w:firstLineChars="0"/>
              <w:jc w:val="left"/>
            </w:pPr>
            <w:r>
              <w:t>Result = (X * Y)[31:0];  Result2 = (X * Y)[63:32] 有符号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0100</w:t>
            </w:r>
          </w:p>
        </w:tc>
        <w:tc>
          <w:tcPr>
            <w:tcW w:w="992" w:type="dxa"/>
            <w:tcBorders>
              <w:top w:val="single" w:color="008000" w:sz="8" w:space="0"/>
              <w:bottom w:val="single" w:color="008000" w:sz="8" w:space="0"/>
            </w:tcBorders>
          </w:tcPr>
          <w:p>
            <w:pPr>
              <w:jc w:val="center"/>
            </w:pPr>
            <w:r>
              <w:t>4</w:t>
            </w:r>
          </w:p>
        </w:tc>
        <w:tc>
          <w:tcPr>
            <w:tcW w:w="5387" w:type="dxa"/>
            <w:tcBorders>
              <w:top w:val="single" w:color="008000" w:sz="8" w:space="0"/>
              <w:bottom w:val="single" w:color="008000" w:sz="8" w:space="0"/>
            </w:tcBorders>
            <w:vAlign w:val="center"/>
          </w:tcPr>
          <w:p>
            <w:pPr>
              <w:jc w:val="left"/>
              <w:rPr>
                <w:sz w:val="21"/>
              </w:rPr>
            </w:pPr>
            <w:r>
              <w:rPr>
                <w:sz w:val="21"/>
              </w:rPr>
              <w:t>Result = X/Y;   Result2 = X%Y  无符号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0101</w:t>
            </w:r>
          </w:p>
        </w:tc>
        <w:tc>
          <w:tcPr>
            <w:tcW w:w="992" w:type="dxa"/>
            <w:tcBorders>
              <w:top w:val="single" w:color="008000" w:sz="8" w:space="0"/>
              <w:bottom w:val="single" w:color="008000" w:sz="8" w:space="0"/>
            </w:tcBorders>
          </w:tcPr>
          <w:p>
            <w:pPr>
              <w:jc w:val="center"/>
            </w:pPr>
            <w:r>
              <w:t>5</w:t>
            </w:r>
          </w:p>
        </w:tc>
        <w:tc>
          <w:tcPr>
            <w:tcW w:w="5387" w:type="dxa"/>
            <w:tcBorders>
              <w:top w:val="single" w:color="008000" w:sz="8" w:space="0"/>
              <w:bottom w:val="single" w:color="008000" w:sz="8" w:space="0"/>
            </w:tcBorders>
            <w:vAlign w:val="center"/>
          </w:tcPr>
          <w:p>
            <w:pPr>
              <w:jc w:val="left"/>
              <w:rPr>
                <w:sz w:val="21"/>
              </w:rPr>
            </w:pPr>
            <w:r>
              <w:rPr>
                <w:sz w:val="21"/>
              </w:rPr>
              <w:t xml:space="preserve">Result = X + Y  Result2=0  (Set OF/CF)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rPr>
                <w:rFonts w:hint="eastAsia"/>
              </w:rPr>
              <w:t>0</w:t>
            </w:r>
            <w:r>
              <w:t>1</w:t>
            </w:r>
            <w:r>
              <w:rPr>
                <w:rFonts w:hint="eastAsia"/>
              </w:rPr>
              <w:t>1</w:t>
            </w:r>
            <w:r>
              <w:t>0</w:t>
            </w:r>
          </w:p>
        </w:tc>
        <w:tc>
          <w:tcPr>
            <w:tcW w:w="992" w:type="dxa"/>
            <w:tcBorders>
              <w:top w:val="single" w:color="008000" w:sz="8" w:space="0"/>
              <w:bottom w:val="nil"/>
            </w:tcBorders>
          </w:tcPr>
          <w:p>
            <w:pPr>
              <w:jc w:val="center"/>
            </w:pPr>
            <w:r>
              <w:t>6</w:t>
            </w:r>
          </w:p>
        </w:tc>
        <w:tc>
          <w:tcPr>
            <w:tcW w:w="5387" w:type="dxa"/>
            <w:tcBorders>
              <w:top w:val="single" w:color="008000" w:sz="8" w:space="0"/>
              <w:bottom w:val="nil"/>
            </w:tcBorders>
            <w:vAlign w:val="center"/>
          </w:tcPr>
          <w:p>
            <w:pPr>
              <w:jc w:val="left"/>
              <w:rPr>
                <w:sz w:val="21"/>
              </w:rPr>
            </w:pPr>
            <w:r>
              <w:rPr>
                <w:sz w:val="21"/>
              </w:rPr>
              <w:t>Result = X - Y  Result2=0  (Set OF/CF)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t>0111</w:t>
            </w:r>
          </w:p>
        </w:tc>
        <w:tc>
          <w:tcPr>
            <w:tcW w:w="992" w:type="dxa"/>
            <w:tcBorders>
              <w:top w:val="single" w:color="008000" w:sz="8" w:space="0"/>
              <w:bottom w:val="nil"/>
            </w:tcBorders>
          </w:tcPr>
          <w:p>
            <w:pPr>
              <w:pStyle w:val="80"/>
              <w:ind w:firstLine="0" w:firstLineChars="0"/>
              <w:jc w:val="center"/>
            </w:pPr>
            <w:r>
              <w:t>7</w:t>
            </w:r>
          </w:p>
        </w:tc>
        <w:tc>
          <w:tcPr>
            <w:tcW w:w="5387" w:type="dxa"/>
            <w:tcBorders>
              <w:top w:val="single" w:color="008000" w:sz="8" w:space="0"/>
              <w:bottom w:val="nil"/>
            </w:tcBorders>
            <w:vAlign w:val="center"/>
          </w:tcPr>
          <w:p>
            <w:pPr>
              <w:jc w:val="left"/>
              <w:rPr>
                <w:sz w:val="21"/>
              </w:rPr>
            </w:pPr>
            <w:r>
              <w:rPr>
                <w:sz w:val="21"/>
              </w:rPr>
              <w:t xml:space="preserve">Result = X &amp; Y  Result2=0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t>1</w:t>
            </w:r>
            <w:r>
              <w:rPr>
                <w:rFonts w:hint="eastAsia"/>
              </w:rPr>
              <w:t>00</w:t>
            </w:r>
            <w:r>
              <w:t>0</w:t>
            </w:r>
          </w:p>
        </w:tc>
        <w:tc>
          <w:tcPr>
            <w:tcW w:w="992" w:type="dxa"/>
            <w:tcBorders>
              <w:top w:val="single" w:color="008000" w:sz="8" w:space="0"/>
              <w:bottom w:val="nil"/>
            </w:tcBorders>
          </w:tcPr>
          <w:p>
            <w:pPr>
              <w:pStyle w:val="80"/>
              <w:ind w:firstLine="0" w:firstLineChars="0"/>
              <w:jc w:val="center"/>
            </w:pPr>
            <w:r>
              <w:rPr>
                <w:rFonts w:hint="eastAsia"/>
              </w:rPr>
              <w:t>8</w:t>
            </w:r>
          </w:p>
        </w:tc>
        <w:tc>
          <w:tcPr>
            <w:tcW w:w="5387" w:type="dxa"/>
            <w:tcBorders>
              <w:top w:val="single" w:color="008000" w:sz="8" w:space="0"/>
              <w:bottom w:val="nil"/>
            </w:tcBorders>
          </w:tcPr>
          <w:p>
            <w:pPr>
              <w:rPr>
                <w:sz w:val="21"/>
              </w:rPr>
            </w:pPr>
            <w:r>
              <w:rPr>
                <w:sz w:val="21"/>
              </w:rPr>
              <w:t>Result = X |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t>1</w:t>
            </w:r>
            <w:r>
              <w:rPr>
                <w:rFonts w:hint="eastAsia"/>
              </w:rPr>
              <w:t>00</w:t>
            </w:r>
            <w:r>
              <w:t>1</w:t>
            </w:r>
          </w:p>
        </w:tc>
        <w:tc>
          <w:tcPr>
            <w:tcW w:w="992" w:type="dxa"/>
            <w:tcBorders>
              <w:top w:val="single" w:color="008000" w:sz="8" w:space="0"/>
              <w:bottom w:val="nil"/>
            </w:tcBorders>
          </w:tcPr>
          <w:p>
            <w:pPr>
              <w:pStyle w:val="80"/>
              <w:ind w:firstLine="0" w:firstLineChars="0"/>
              <w:jc w:val="center"/>
            </w:pPr>
            <w:r>
              <w:t>9</w:t>
            </w:r>
          </w:p>
        </w:tc>
        <w:tc>
          <w:tcPr>
            <w:tcW w:w="5387" w:type="dxa"/>
            <w:tcBorders>
              <w:top w:val="single" w:color="008000" w:sz="8" w:space="0"/>
              <w:bottom w:val="nil"/>
            </w:tcBorders>
          </w:tcPr>
          <w:p>
            <w:pPr>
              <w:rPr>
                <w:sz w:val="21"/>
              </w:rPr>
            </w:pPr>
            <w:r>
              <w:rPr>
                <w:sz w:val="21"/>
              </w:rPr>
              <w:t>Result = X</w:t>
            </w:r>
            <w:r>
              <w:rPr>
                <w:rFonts w:hint="eastAsia" w:ascii="宋体" w:hAnsi="宋体"/>
                <w:sz w:val="21"/>
              </w:rPr>
              <w:t>⊕</w:t>
            </w:r>
            <w:r>
              <w:rPr>
                <w:sz w:val="21"/>
              </w:rPr>
              <w:t>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w:t>
            </w:r>
            <w:r>
              <w:rPr>
                <w:rFonts w:hint="eastAsia"/>
              </w:rPr>
              <w:t>0</w:t>
            </w:r>
            <w:r>
              <w:t>10</w:t>
            </w:r>
          </w:p>
        </w:tc>
        <w:tc>
          <w:tcPr>
            <w:tcW w:w="992" w:type="dxa"/>
            <w:tcBorders>
              <w:top w:val="single" w:color="008000" w:sz="8" w:space="0"/>
              <w:bottom w:val="single" w:color="008000" w:sz="8" w:space="0"/>
            </w:tcBorders>
          </w:tcPr>
          <w:p>
            <w:pPr>
              <w:pStyle w:val="80"/>
              <w:ind w:firstLine="0" w:firstLineChars="0"/>
              <w:jc w:val="center"/>
            </w:pPr>
            <w:r>
              <w:t>10</w:t>
            </w:r>
          </w:p>
        </w:tc>
        <w:tc>
          <w:tcPr>
            <w:tcW w:w="5387" w:type="dxa"/>
            <w:tcBorders>
              <w:top w:val="single" w:color="008000" w:sz="8" w:space="0"/>
              <w:bottom w:val="single" w:color="008000" w:sz="8" w:space="0"/>
            </w:tcBorders>
          </w:tcPr>
          <w:p>
            <w:pPr>
              <w:rPr>
                <w:sz w:val="21"/>
              </w:rPr>
            </w:pPr>
            <w:r>
              <w:rPr>
                <w:sz w:val="21"/>
              </w:rPr>
              <w:t>Result = ~(X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w:t>
            </w:r>
            <w:r>
              <w:rPr>
                <w:rFonts w:hint="eastAsia"/>
              </w:rPr>
              <w:t>0</w:t>
            </w:r>
            <w:r>
              <w:t>11</w:t>
            </w:r>
          </w:p>
        </w:tc>
        <w:tc>
          <w:tcPr>
            <w:tcW w:w="992" w:type="dxa"/>
            <w:tcBorders>
              <w:top w:val="single" w:color="008000" w:sz="8" w:space="0"/>
              <w:bottom w:val="single" w:color="008000" w:sz="8" w:space="0"/>
            </w:tcBorders>
          </w:tcPr>
          <w:p>
            <w:pPr>
              <w:pStyle w:val="80"/>
              <w:ind w:firstLine="0" w:firstLineChars="0"/>
              <w:jc w:val="center"/>
            </w:pPr>
            <w:r>
              <w:t>11</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11</w:t>
            </w:r>
            <w:r>
              <w:rPr>
                <w:rFonts w:hint="eastAsia"/>
              </w:rPr>
              <w:t>0</w:t>
            </w:r>
            <w:r>
              <w:t>0</w:t>
            </w:r>
          </w:p>
        </w:tc>
        <w:tc>
          <w:tcPr>
            <w:tcW w:w="992" w:type="dxa"/>
            <w:tcBorders>
              <w:top w:val="single" w:color="008000" w:sz="8" w:space="0"/>
              <w:bottom w:val="single" w:color="008000" w:sz="8" w:space="0"/>
            </w:tcBorders>
          </w:tcPr>
          <w:p>
            <w:pPr>
              <w:pStyle w:val="80"/>
              <w:ind w:firstLine="0" w:firstLineChars="0"/>
              <w:jc w:val="center"/>
            </w:pPr>
            <w:r>
              <w:t>12</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Unsigned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11</w:t>
            </w:r>
            <w:r>
              <w:rPr>
                <w:rFonts w:hint="eastAsia"/>
              </w:rPr>
              <w:t>0</w:t>
            </w:r>
            <w:r>
              <w:t>1</w:t>
            </w:r>
          </w:p>
        </w:tc>
        <w:tc>
          <w:tcPr>
            <w:tcW w:w="992" w:type="dxa"/>
            <w:tcBorders>
              <w:top w:val="single" w:color="008000" w:sz="8" w:space="0"/>
              <w:bottom w:val="single" w:color="008000" w:sz="8" w:space="0"/>
            </w:tcBorders>
          </w:tcPr>
          <w:p>
            <w:pPr>
              <w:pStyle w:val="80"/>
              <w:ind w:firstLine="0" w:firstLineChars="0"/>
              <w:jc w:val="center"/>
            </w:pPr>
            <w:r>
              <w:t>13</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1110</w:t>
            </w:r>
          </w:p>
        </w:tc>
        <w:tc>
          <w:tcPr>
            <w:tcW w:w="992" w:type="dxa"/>
            <w:tcBorders>
              <w:top w:val="single" w:color="008000" w:sz="8" w:space="0"/>
              <w:bottom w:val="single" w:color="008000" w:sz="8" w:space="0"/>
            </w:tcBorders>
          </w:tcPr>
          <w:p>
            <w:pPr>
              <w:pStyle w:val="80"/>
              <w:ind w:firstLine="0" w:firstLineChars="0"/>
              <w:jc w:val="center"/>
            </w:pPr>
            <w:r>
              <w:t>14</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12" w:space="0"/>
            </w:tcBorders>
          </w:tcPr>
          <w:p>
            <w:pPr>
              <w:pStyle w:val="80"/>
              <w:ind w:firstLine="0" w:firstLineChars="0"/>
              <w:jc w:val="center"/>
            </w:pPr>
            <w:r>
              <w:t>1111</w:t>
            </w:r>
          </w:p>
        </w:tc>
        <w:tc>
          <w:tcPr>
            <w:tcW w:w="992" w:type="dxa"/>
            <w:tcBorders>
              <w:top w:val="single" w:color="008000" w:sz="8" w:space="0"/>
              <w:bottom w:val="single" w:color="008000" w:sz="12" w:space="0"/>
            </w:tcBorders>
          </w:tcPr>
          <w:p>
            <w:pPr>
              <w:pStyle w:val="80"/>
              <w:ind w:firstLine="0" w:firstLineChars="0"/>
              <w:jc w:val="center"/>
            </w:pPr>
            <w:r>
              <w:t>15</w:t>
            </w:r>
          </w:p>
        </w:tc>
        <w:tc>
          <w:tcPr>
            <w:tcW w:w="5387" w:type="dxa"/>
            <w:tcBorders>
              <w:top w:val="single" w:color="008000" w:sz="8" w:space="0"/>
              <w:bottom w:val="single" w:color="008000" w:sz="12" w:space="0"/>
            </w:tcBorders>
          </w:tcPr>
          <w:p>
            <w:pPr>
              <w:rPr>
                <w:rFonts w:ascii="Calibri" w:hAnsi="Calibri"/>
                <w:sz w:val="21"/>
                <w:szCs w:val="22"/>
              </w:rPr>
            </w:pPr>
            <w:r>
              <w:rPr>
                <w:rFonts w:ascii="Calibri" w:hAnsi="Calibri"/>
                <w:sz w:val="21"/>
                <w:szCs w:val="22"/>
              </w:rPr>
              <w:t>Result = Result2=0</w:t>
            </w:r>
          </w:p>
        </w:tc>
      </w:tr>
    </w:tbl>
    <w:p>
      <w:pPr>
        <w:pStyle w:val="3"/>
      </w:pPr>
      <w:bookmarkStart w:id="16" w:name="_Toc106345604"/>
      <w:r>
        <w:rPr>
          <w:rFonts w:hint="eastAsia"/>
        </w:rPr>
        <w:t>方案设计</w:t>
      </w:r>
      <w:bookmarkEnd w:id="16"/>
    </w:p>
    <w:p>
      <w:pPr>
        <w:pStyle w:val="5"/>
        <w:spacing w:before="229" w:beforeLines="0" w:after="229" w:afterLines="0"/>
        <w:rPr>
          <w:bCs w:val="0"/>
        </w:rPr>
      </w:pPr>
      <w:r>
        <w:rPr>
          <w:rFonts w:hint="eastAsia"/>
          <w:bCs w:val="0"/>
        </w:rPr>
        <w:t>XXX</w:t>
      </w:r>
    </w:p>
    <w:p>
      <w:pPr>
        <w:pStyle w:val="4"/>
        <w:ind w:firstLineChars="0"/>
        <w:rPr>
          <w:color w:val="FF0000"/>
        </w:rPr>
      </w:pPr>
      <w:commentRangeStart w:id="2"/>
      <w:r>
        <w:rPr>
          <w:rFonts w:hint="eastAsia"/>
          <w:color w:val="FF0000"/>
        </w:rPr>
        <w:t>所有方案应将设计思路和设计原理、过程写清楚，为什么这样设计，各部件之间的关系，仅仅粘贴一张电路图是不合格的报告。</w:t>
      </w:r>
      <w:commentRangeEnd w:id="2"/>
      <w:r>
        <w:rPr>
          <w:rStyle w:val="39"/>
        </w:rPr>
        <w:commentReference w:id="2"/>
      </w:r>
    </w:p>
    <w:p>
      <w:pPr>
        <w:pStyle w:val="5"/>
        <w:spacing w:before="229" w:beforeLines="0" w:after="229" w:afterLines="0"/>
      </w:pPr>
      <w:r>
        <w:rPr>
          <w:rFonts w:hint="eastAsia"/>
          <w:bCs w:val="0"/>
        </w:rPr>
        <w:t>XXX</w:t>
      </w:r>
    </w:p>
    <w:p>
      <w:pPr>
        <w:pStyle w:val="5"/>
        <w:spacing w:before="229" w:beforeLines="0" w:after="229" w:afterLines="0"/>
      </w:pPr>
      <w:r>
        <w:rPr>
          <w:rFonts w:hint="eastAsia"/>
          <w:bCs w:val="0"/>
        </w:rPr>
        <w:t>XXX</w:t>
      </w:r>
    </w:p>
    <w:p>
      <w:pPr>
        <w:pStyle w:val="4"/>
        <w:keepNext/>
        <w:ind w:firstLine="0" w:firstLineChars="0"/>
      </w:pPr>
      <w:commentRangeStart w:id="3"/>
      <w:r>
        <w:rPr>
          <w:rFonts w:hint="eastAsia"/>
        </w:rPr>
        <w:drawing>
          <wp:inline distT="0" distB="0" distL="0" distR="0">
            <wp:extent cx="5605780" cy="3816350"/>
            <wp:effectExtent l="0" t="0" r="0" b="0"/>
            <wp:docPr id="13" name="图片 8"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te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605780" cy="3816350"/>
                    </a:xfrm>
                    <a:prstGeom prst="rect">
                      <a:avLst/>
                    </a:prstGeom>
                    <a:noFill/>
                    <a:ln>
                      <a:noFill/>
                    </a:ln>
                  </pic:spPr>
                </pic:pic>
              </a:graphicData>
            </a:graphic>
          </wp:inline>
        </w:drawing>
      </w:r>
      <w:commentRangeEnd w:id="3"/>
      <w:r>
        <w:rPr>
          <w:rStyle w:val="39"/>
        </w:rPr>
        <w:commentReference w:id="3"/>
      </w:r>
    </w:p>
    <w:p>
      <w:pPr>
        <w:pStyle w:val="12"/>
        <w:spacing w:before="91" w:after="91"/>
        <w:rPr>
          <w:szCs w:val="21"/>
        </w:rPr>
      </w:pPr>
      <w:r>
        <w:t>图</w:t>
      </w:r>
      <w:r>
        <w:fldChar w:fldCharType="begin"/>
      </w:r>
      <w:r>
        <w:instrText xml:space="preserve"> STYLEREF 1 \s </w:instrText>
      </w:r>
      <w:r>
        <w:fldChar w:fldCharType="separate"/>
      </w:r>
      <w:r>
        <w:t>1</w:t>
      </w:r>
      <w:r>
        <w:fldChar w:fldCharType="end"/>
      </w:r>
      <w:r>
        <w:rPr>
          <w:rFonts w:hint="eastAsia"/>
        </w:rPr>
        <w:t>-</w:t>
      </w:r>
      <w:r>
        <w:fldChar w:fldCharType="begin"/>
      </w:r>
      <w:r>
        <w:instrText xml:space="preserve"> SEQ 图 \* ARABIC \s 1 </w:instrText>
      </w:r>
      <w:r>
        <w:fldChar w:fldCharType="separate"/>
      </w:r>
      <w:r>
        <w:t>1</w:t>
      </w:r>
      <w:r>
        <w:fldChar w:fldCharType="end"/>
      </w:r>
      <w:commentRangeStart w:id="4"/>
      <w:r>
        <w:rPr>
          <w:rFonts w:hint="eastAsia"/>
        </w:rPr>
        <w:t xml:space="preserve"> </w:t>
      </w:r>
      <w:r>
        <w:rPr>
          <w:rFonts w:hint="eastAsia"/>
          <w:szCs w:val="21"/>
        </w:rPr>
        <w:t>总体结构图</w:t>
      </w:r>
      <w:commentRangeEnd w:id="4"/>
      <w:r>
        <w:commentReference w:id="4"/>
      </w:r>
    </w:p>
    <w:p>
      <w:pPr>
        <w:pStyle w:val="3"/>
      </w:pPr>
      <w:bookmarkStart w:id="17" w:name="_Toc106345605"/>
      <w:r>
        <w:rPr>
          <w:rFonts w:hint="eastAsia"/>
        </w:rPr>
        <w:t>实验步骤</w:t>
      </w:r>
      <w:bookmarkEnd w:id="17"/>
    </w:p>
    <w:p>
      <w:pPr>
        <w:pStyle w:val="4"/>
        <w:numPr>
          <w:ilvl w:val="0"/>
          <w:numId w:val="8"/>
        </w:numPr>
        <w:ind w:firstLineChars="0"/>
      </w:pPr>
      <w:r>
        <w:rPr>
          <w:rFonts w:hint="eastAsia"/>
        </w:rPr>
        <w:t xml:space="preserve">XXX </w:t>
      </w:r>
    </w:p>
    <w:p>
      <w:pPr>
        <w:pStyle w:val="4"/>
        <w:numPr>
          <w:ilvl w:val="0"/>
          <w:numId w:val="8"/>
        </w:numPr>
        <w:ind w:firstLineChars="0"/>
      </w:pPr>
      <w:r>
        <w:rPr>
          <w:rFonts w:hint="eastAsia"/>
        </w:rPr>
        <w:t xml:space="preserve">XXX </w:t>
      </w:r>
    </w:p>
    <w:p>
      <w:pPr>
        <w:pStyle w:val="4"/>
        <w:numPr>
          <w:ilvl w:val="0"/>
          <w:numId w:val="8"/>
        </w:numPr>
        <w:ind w:firstLineChars="0"/>
      </w:pPr>
      <w:r>
        <w:rPr>
          <w:rFonts w:hint="eastAsia"/>
        </w:rPr>
        <w:t>XX</w:t>
      </w:r>
      <w:r>
        <w:t xml:space="preserve">X </w:t>
      </w:r>
    </w:p>
    <w:p>
      <w:pPr>
        <w:pStyle w:val="3"/>
      </w:pPr>
      <w:bookmarkStart w:id="18" w:name="_Toc106345606"/>
      <w:r>
        <w:rPr>
          <w:rFonts w:hint="eastAsia"/>
        </w:rPr>
        <w:t>故障与调试</w:t>
      </w:r>
      <w:bookmarkEnd w:id="18"/>
    </w:p>
    <w:p>
      <w:pPr>
        <w:pStyle w:val="5"/>
        <w:keepNext w:val="0"/>
        <w:keepLines w:val="0"/>
        <w:spacing w:before="229" w:beforeLines="0" w:after="229" w:afterLines="0"/>
      </w:pPr>
      <w:r>
        <w:rPr>
          <w:rFonts w:hint="eastAsia"/>
        </w:rPr>
        <w:t>接口处数据传输问题</w:t>
      </w:r>
    </w:p>
    <w:p>
      <w:pPr>
        <w:pStyle w:val="4"/>
        <w:ind w:firstLine="482"/>
      </w:pPr>
      <w:r>
        <w:rPr>
          <w:rFonts w:hint="eastAsia"/>
          <w:b/>
        </w:rPr>
        <w:t>故障现象：</w:t>
      </w:r>
      <w:r>
        <w:rPr>
          <w:rFonts w:hint="eastAsia"/>
        </w:rPr>
        <w:t>执行halt指令时控制信号无法通过ID/EX接口。</w:t>
      </w:r>
    </w:p>
    <w:p>
      <w:pPr>
        <w:pStyle w:val="4"/>
        <w:keepNext/>
        <w:ind w:firstLine="0" w:firstLineChars="0"/>
        <w:jc w:val="center"/>
      </w:pPr>
      <w:r>
        <w:rPr>
          <w:rFonts w:hint="eastAsia"/>
        </w:rPr>
        <w:drawing>
          <wp:inline distT="0" distB="0" distL="0" distR="0">
            <wp:extent cx="5613400" cy="2695575"/>
            <wp:effectExtent l="0" t="0" r="0" b="0"/>
            <wp:docPr id="12" name="图片 9"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bug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13400" cy="2695575"/>
                    </a:xfrm>
                    <a:prstGeom prst="rect">
                      <a:avLst/>
                    </a:prstGeom>
                    <a:noFill/>
                    <a:ln>
                      <a:noFill/>
                    </a:ln>
                  </pic:spPr>
                </pic:pic>
              </a:graphicData>
            </a:graphic>
          </wp:inline>
        </w:drawing>
      </w:r>
    </w:p>
    <w:p>
      <w:pPr>
        <w:pStyle w:val="12"/>
        <w:spacing w:before="91" w:after="91"/>
      </w:pPr>
      <w:bookmarkStart w:id="19" w:name="_Ref450058497"/>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19"/>
      <w:r>
        <w:t xml:space="preserve"> XXX图</w:t>
      </w:r>
    </w:p>
    <w:p>
      <w:pPr>
        <w:pStyle w:val="4"/>
        <w:ind w:firstLine="482"/>
      </w:pPr>
      <w:r>
        <w:rPr>
          <w:rFonts w:hint="eastAsia"/>
          <w:b/>
        </w:rPr>
        <w:t>原因分析：</w:t>
      </w:r>
      <w:r>
        <w:rPr>
          <w:rFonts w:hint="eastAsia"/>
        </w:rPr>
        <w:t>如</w:t>
      </w:r>
      <w:r>
        <w:fldChar w:fldCharType="begin"/>
      </w:r>
      <w:r>
        <w:instrText xml:space="preserve"> </w:instrText>
      </w:r>
      <w:r>
        <w:rPr>
          <w:rFonts w:hint="eastAsia"/>
        </w:rPr>
        <w:instrText xml:space="preserve">REF _Ref450058497 \h</w:instrText>
      </w:r>
      <w:r>
        <w:instrText xml:space="preserve"> </w:instrText>
      </w:r>
      <w:r>
        <w:fldChar w:fldCharType="separate"/>
      </w:r>
      <w:r>
        <w:rPr>
          <w:rFonts w:hint="eastAsia"/>
        </w:rPr>
        <w:t>图</w:t>
      </w:r>
      <w:r>
        <w:t>1</w:t>
      </w:r>
      <w:r>
        <w:rPr>
          <w:rFonts w:hint="eastAsia"/>
        </w:rPr>
        <w:t>-</w:t>
      </w:r>
      <w:r>
        <w:t>2</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w:t>
      </w:r>
    </w:p>
    <w:p>
      <w:pPr>
        <w:pStyle w:val="4"/>
        <w:ind w:firstLine="482"/>
      </w:pPr>
      <w:r>
        <w:rPr>
          <w:rFonts w:hint="eastAsia"/>
          <w:b/>
        </w:rPr>
        <w:t>解决方案：</w:t>
      </w:r>
      <w:r>
        <w:rPr>
          <w:rFonts w:hint="eastAsia"/>
        </w:rPr>
        <w:t>在控制器中给halt指令（OP为12）一个ALUControl信号0000一边让控制信号在接口处顺利传递。</w:t>
      </w:r>
    </w:p>
    <w:p>
      <w:pPr>
        <w:pStyle w:val="4"/>
        <w:ind w:firstLine="480"/>
      </w:pP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ascii="Times New Roman" w:hAnsi="Times New Roman" w:eastAsia="宋体"/>
          <w:bCs w:val="0"/>
          <w:szCs w:val="24"/>
        </w:rPr>
      </w:pPr>
      <w:r>
        <w:rPr>
          <w:rFonts w:hint="eastAsia" w:ascii="Times New Roman" w:hAnsi="Times New Roman" w:eastAsia="宋体"/>
          <w:bCs w:val="0"/>
          <w:szCs w:val="24"/>
        </w:rPr>
        <w:t xml:space="preserve">XXX </w:t>
      </w: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ascii="Times New Roman" w:hAnsi="Times New Roman" w:eastAsia="宋体"/>
          <w:bCs w:val="0"/>
          <w:szCs w:val="24"/>
        </w:rPr>
      </w:pPr>
      <w:r>
        <w:rPr>
          <w:rFonts w:hint="eastAsia" w:ascii="Times New Roman" w:hAnsi="Times New Roman" w:eastAsia="宋体"/>
          <w:bCs w:val="0"/>
          <w:szCs w:val="24"/>
        </w:rPr>
        <w:t xml:space="preserve">XXX </w:t>
      </w:r>
    </w:p>
    <w:p>
      <w:pPr>
        <w:pStyle w:val="3"/>
        <w:keepNext w:val="0"/>
        <w:tabs>
          <w:tab w:val="left" w:pos="720"/>
          <w:tab w:val="clear" w:pos="567"/>
        </w:tabs>
        <w:spacing w:beforeLines="100" w:afterLines="100"/>
        <w:ind w:left="576" w:hanging="576"/>
      </w:pPr>
      <w:bookmarkStart w:id="20" w:name="_Toc106345607"/>
      <w:r>
        <w:t>测试与分析</w:t>
      </w:r>
      <w:bookmarkEnd w:id="20"/>
    </w:p>
    <w:p>
      <w:pPr>
        <w:pStyle w:val="4"/>
        <w:ind w:firstLine="480"/>
      </w:pPr>
      <w:r>
        <w:rPr>
          <w:rFonts w:hint="eastAsia"/>
        </w:rPr>
        <w:t>溢出测试用例见</w:t>
      </w:r>
      <w:r>
        <w:rPr>
          <w:rFonts w:hint="eastAsia"/>
        </w:rPr>
        <w:fldChar w:fldCharType="begin"/>
      </w:r>
      <w:r>
        <w:rPr>
          <w:rFonts w:hint="eastAsia"/>
        </w:rPr>
        <w:instrText xml:space="preserve"> REF _Ref17733 \h </w:instrText>
      </w:r>
      <w:r>
        <w:rPr>
          <w:rFonts w:hint="eastAsia"/>
        </w:rPr>
        <w:fldChar w:fldCharType="separate"/>
      </w:r>
      <w:r>
        <w:rPr>
          <w:rFonts w:hint="eastAsia"/>
        </w:rPr>
        <w:t>表</w:t>
      </w:r>
      <w:r>
        <w:t>1</w:t>
      </w:r>
      <w:r>
        <w:rPr>
          <w:rFonts w:hint="eastAsia"/>
        </w:rPr>
        <w:t>-</w:t>
      </w:r>
      <w:r>
        <w:t>3</w:t>
      </w:r>
      <w:r>
        <w:rPr>
          <w:rFonts w:hint="eastAsia"/>
        </w:rPr>
        <w:fldChar w:fldCharType="end"/>
      </w:r>
      <w:r>
        <w:rPr>
          <w:rStyle w:val="39"/>
        </w:rPr>
        <w:commentReference w:id="5"/>
      </w:r>
      <w:r>
        <w:rPr>
          <w:rFonts w:hint="eastAsia"/>
        </w:rPr>
        <w:t>。</w:t>
      </w:r>
    </w:p>
    <w:p>
      <w:pPr>
        <w:pStyle w:val="12"/>
        <w:keepNext/>
        <w:spacing w:before="91" w:beforeLines="0" w:after="91" w:afterLines="0"/>
      </w:pPr>
      <w:bookmarkStart w:id="21" w:name="_Ref17733"/>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1"/>
      <w:r>
        <w:rPr>
          <w:rFonts w:hint="eastAsia"/>
        </w:rPr>
        <w:t>溢出信号测试用例</w:t>
      </w:r>
    </w:p>
    <w:tbl>
      <w:tblPr>
        <w:tblStyle w:val="3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3"/>
        <w:gridCol w:w="992"/>
        <w:gridCol w:w="903"/>
        <w:gridCol w:w="903"/>
        <w:gridCol w:w="636"/>
        <w:gridCol w:w="1266"/>
        <w:gridCol w:w="12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w:t>
            </w:r>
          </w:p>
        </w:tc>
        <w:tc>
          <w:tcPr>
            <w:tcW w:w="992"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A</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B</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F</w:t>
            </w:r>
          </w:p>
        </w:tc>
        <w:tc>
          <w:tcPr>
            <w:tcW w:w="63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运算</w:t>
            </w:r>
          </w:p>
        </w:tc>
        <w:tc>
          <w:tcPr>
            <w:tcW w:w="126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有符号溢出</w:t>
            </w:r>
          </w:p>
        </w:tc>
        <w:tc>
          <w:tcPr>
            <w:tcW w:w="126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无符号溢出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8" w:space="0"/>
            </w:tcBorders>
          </w:tcPr>
          <w:p>
            <w:pPr>
              <w:pStyle w:val="4"/>
              <w:ind w:firstLine="0" w:firstLineChars="0"/>
              <w:jc w:val="center"/>
              <w:rPr>
                <w:sz w:val="18"/>
                <w:szCs w:val="18"/>
              </w:rPr>
            </w:pPr>
            <w:r>
              <w:rPr>
                <w:rFonts w:hint="eastAsia"/>
                <w:sz w:val="18"/>
                <w:szCs w:val="18"/>
              </w:rPr>
              <w:t>1</w:t>
            </w:r>
          </w:p>
        </w:tc>
        <w:tc>
          <w:tcPr>
            <w:tcW w:w="992"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636" w:type="dxa"/>
            <w:tcBorders>
              <w:top w:val="single" w:color="008000" w:sz="8" w:space="0"/>
            </w:tcBorders>
          </w:tcPr>
          <w:p>
            <w:pPr>
              <w:pStyle w:val="4"/>
              <w:ind w:firstLine="0" w:firstLineChars="0"/>
              <w:jc w:val="center"/>
              <w:rPr>
                <w:sz w:val="18"/>
                <w:szCs w:val="18"/>
              </w:rPr>
            </w:pPr>
            <w:r>
              <w:rPr>
                <w:rFonts w:hint="eastAsia"/>
                <w:sz w:val="18"/>
                <w:szCs w:val="18"/>
              </w:rPr>
              <w:t>加</w:t>
            </w:r>
          </w:p>
        </w:tc>
        <w:tc>
          <w:tcPr>
            <w:tcW w:w="1266" w:type="dxa"/>
            <w:tcBorders>
              <w:top w:val="single" w:color="008000" w:sz="8"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single" w:color="008000" w:sz="8" w:space="0"/>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Pr>
          <w:p>
            <w:pPr>
              <w:pStyle w:val="4"/>
              <w:ind w:firstLine="0" w:firstLineChars="0"/>
              <w:jc w:val="center"/>
              <w:rPr>
                <w:sz w:val="18"/>
                <w:szCs w:val="18"/>
              </w:rPr>
            </w:pPr>
            <w:r>
              <w:rPr>
                <w:rFonts w:hint="eastAsia"/>
                <w:sz w:val="18"/>
                <w:szCs w:val="18"/>
              </w:rPr>
              <w:t>2</w:t>
            </w:r>
          </w:p>
        </w:tc>
        <w:tc>
          <w:tcPr>
            <w:tcW w:w="992"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636" w:type="dxa"/>
          </w:tcPr>
          <w:p>
            <w:pPr>
              <w:pStyle w:val="4"/>
              <w:ind w:firstLine="0" w:firstLineChars="0"/>
              <w:jc w:val="center"/>
              <w:rPr>
                <w:sz w:val="18"/>
                <w:szCs w:val="18"/>
              </w:rPr>
            </w:pPr>
            <w:r>
              <w:rPr>
                <w:rFonts w:hint="eastAsia"/>
                <w:sz w:val="18"/>
                <w:szCs w:val="18"/>
              </w:rPr>
              <w:t>加</w:t>
            </w:r>
          </w:p>
        </w:tc>
        <w:tc>
          <w:tcPr>
            <w:tcW w:w="1266" w:type="dxa"/>
          </w:tcPr>
          <w:p>
            <w:pPr>
              <w:pStyle w:val="4"/>
              <w:ind w:firstLine="0" w:firstLineChars="0"/>
              <w:jc w:val="center"/>
              <w:rPr>
                <w:sz w:val="18"/>
                <w:szCs w:val="18"/>
              </w:rPr>
            </w:pPr>
            <w:r>
              <w:rPr>
                <w:rFonts w:hint="eastAsia" w:ascii="宋体" w:hAnsi="宋体"/>
                <w:sz w:val="18"/>
                <w:szCs w:val="18"/>
              </w:rPr>
              <w:t>○</w:t>
            </w:r>
          </w:p>
        </w:tc>
        <w:tc>
          <w:tcPr>
            <w:tcW w:w="1266" w:type="dxa"/>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3</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4</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5</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6</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7</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jc w:val="cente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nil"/>
              <w:bottom w:val="single" w:color="008000" w:sz="12" w:space="0"/>
            </w:tcBorders>
          </w:tcPr>
          <w:p>
            <w:pPr>
              <w:pStyle w:val="4"/>
              <w:ind w:firstLine="0" w:firstLineChars="0"/>
              <w:jc w:val="center"/>
              <w:rPr>
                <w:sz w:val="18"/>
                <w:szCs w:val="18"/>
              </w:rPr>
            </w:pPr>
            <w:r>
              <w:rPr>
                <w:rFonts w:hint="eastAsia"/>
                <w:sz w:val="18"/>
                <w:szCs w:val="18"/>
              </w:rPr>
              <w:t>8</w:t>
            </w:r>
          </w:p>
        </w:tc>
        <w:tc>
          <w:tcPr>
            <w:tcW w:w="992"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sz w:val="18"/>
                <w:szCs w:val="18"/>
              </w:rPr>
            </w:pPr>
          </w:p>
        </w:tc>
        <w:tc>
          <w:tcPr>
            <w:tcW w:w="636" w:type="dxa"/>
            <w:tcBorders>
              <w:top w:val="nil"/>
              <w:bottom w:val="single" w:color="008000" w:sz="12" w:space="0"/>
            </w:tcBorders>
          </w:tcPr>
          <w:p>
            <w:pPr>
              <w:jc w:val="center"/>
            </w:pPr>
            <w:r>
              <w:rPr>
                <w:rFonts w:hint="eastAsia"/>
                <w:sz w:val="18"/>
                <w:szCs w:val="18"/>
              </w:rPr>
              <w:t>减</w:t>
            </w:r>
          </w:p>
        </w:tc>
        <w:tc>
          <w:tcPr>
            <w:tcW w:w="1266" w:type="dxa"/>
            <w:tcBorders>
              <w:top w:val="nil"/>
              <w:bottom w:val="single" w:color="008000" w:sz="12"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nil"/>
              <w:bottom w:val="single" w:color="008000" w:sz="12" w:space="0"/>
            </w:tcBorders>
          </w:tcPr>
          <w:p>
            <w:pPr>
              <w:pStyle w:val="4"/>
              <w:keepNext/>
              <w:ind w:firstLine="0" w:firstLineChars="0"/>
              <w:jc w:val="center"/>
              <w:rPr>
                <w:sz w:val="18"/>
                <w:szCs w:val="18"/>
              </w:rPr>
            </w:pPr>
            <w:r>
              <w:rPr>
                <w:rFonts w:hint="eastAsia" w:ascii="宋体" w:hAnsi="宋体"/>
                <w:sz w:val="18"/>
                <w:szCs w:val="18"/>
              </w:rPr>
              <w:t>●</w:t>
            </w:r>
          </w:p>
        </w:tc>
      </w:tr>
      <w:bookmarkEnd w:id="9"/>
      <w:bookmarkEnd w:id="10"/>
      <w:bookmarkEnd w:id="11"/>
      <w:bookmarkEnd w:id="12"/>
      <w:bookmarkEnd w:id="13"/>
      <w:bookmarkEnd w:id="14"/>
    </w:tbl>
    <w:p>
      <w:pPr>
        <w:pStyle w:val="3"/>
      </w:pPr>
      <w:bookmarkStart w:id="22" w:name="_Toc106345608"/>
      <w:r>
        <w:rPr>
          <w:rFonts w:hint="eastAsia"/>
        </w:rPr>
        <w:t>实验总结</w:t>
      </w:r>
      <w:bookmarkEnd w:id="22"/>
    </w:p>
    <w:p>
      <w:pPr>
        <w:pStyle w:val="4"/>
        <w:ind w:firstLine="480"/>
      </w:pPr>
      <w:r>
        <w:rPr>
          <w:rFonts w:hint="eastAsia"/>
          <w:color w:val="FF0000"/>
        </w:rPr>
        <w:t>条目式给出3次实验的主要工作，采用动宾结构</w:t>
      </w:r>
      <w:r>
        <w:rPr>
          <w:rFonts w:hint="eastAsia"/>
        </w:rPr>
        <w:t>，本次实验主要完成了如下几点工作：</w:t>
      </w:r>
    </w:p>
    <w:p>
      <w:pPr>
        <w:pStyle w:val="4"/>
        <w:numPr>
          <w:ilvl w:val="0"/>
          <w:numId w:val="9"/>
        </w:numPr>
        <w:tabs>
          <w:tab w:val="left" w:pos="993"/>
          <w:tab w:val="clear" w:pos="1290"/>
        </w:tabs>
        <w:ind w:left="993" w:hanging="513" w:firstLineChars="0"/>
      </w:pPr>
      <w:r>
        <w:rPr>
          <w:rFonts w:hint="eastAsia"/>
        </w:rPr>
        <w:t>完成方案总结（自行修订扩充）（自行修订扩充）</w:t>
      </w:r>
      <w:commentRangeStart w:id="6"/>
      <w:r>
        <w:rPr>
          <w:rFonts w:hint="eastAsia"/>
        </w:rPr>
        <w:t>（自行修订扩充）（自行修订扩充）（自行修订扩充）。</w:t>
      </w:r>
    </w:p>
    <w:p>
      <w:pPr>
        <w:pStyle w:val="4"/>
        <w:numPr>
          <w:ilvl w:val="0"/>
          <w:numId w:val="9"/>
        </w:numPr>
        <w:tabs>
          <w:tab w:val="left" w:pos="993"/>
          <w:tab w:val="clear" w:pos="1290"/>
        </w:tabs>
        <w:ind w:left="993" w:hanging="513" w:firstLineChars="0"/>
      </w:pPr>
      <w:r>
        <w:rPr>
          <w:rFonts w:hint="eastAsia"/>
        </w:rPr>
        <w:t>功能总结（自行修订扩充）（自行修订扩充）（自行修订扩充）（自行修订扩充）（自行修订扩充）。</w:t>
      </w:r>
    </w:p>
    <w:p>
      <w:pPr>
        <w:pStyle w:val="4"/>
        <w:numPr>
          <w:ilvl w:val="0"/>
          <w:numId w:val="9"/>
        </w:numPr>
        <w:tabs>
          <w:tab w:val="left" w:pos="993"/>
          <w:tab w:val="clear" w:pos="1290"/>
        </w:tabs>
        <w:ind w:left="993" w:hanging="513" w:firstLineChars="0"/>
      </w:pPr>
      <w:r>
        <w:rPr>
          <w:rFonts w:hint="eastAsia"/>
        </w:rPr>
        <w:t>其他需要总结的内容，</w:t>
      </w:r>
      <w:commentRangeEnd w:id="6"/>
      <w:r>
        <w:rPr>
          <w:rStyle w:val="39"/>
        </w:rPr>
        <w:commentReference w:id="6"/>
      </w:r>
      <w:r>
        <w:rPr>
          <w:rFonts w:hint="eastAsia"/>
        </w:rPr>
        <w:t>（自行修订扩充）。</w:t>
      </w:r>
    </w:p>
    <w:p>
      <w:pPr>
        <w:pStyle w:val="3"/>
      </w:pPr>
      <w:bookmarkStart w:id="23" w:name="_Toc106345609"/>
      <w:r>
        <w:rPr>
          <w:rFonts w:hint="eastAsia"/>
        </w:rPr>
        <w:t>实验</w:t>
      </w:r>
      <w:commentRangeStart w:id="7"/>
      <w:r>
        <w:rPr>
          <w:rFonts w:hint="eastAsia"/>
        </w:rPr>
        <w:t>心得</w:t>
      </w:r>
      <w:commentRangeEnd w:id="7"/>
      <w:r>
        <w:rPr>
          <w:rStyle w:val="39"/>
          <w:rFonts w:ascii="Times New Roman" w:hAnsi="Times New Roman" w:eastAsia="宋体"/>
        </w:rPr>
        <w:commentReference w:id="7"/>
      </w:r>
      <w:bookmarkEnd w:id="23"/>
    </w:p>
    <w:p>
      <w:pPr>
        <w:pStyle w:val="4"/>
        <w:numPr>
          <w:ilvl w:val="0"/>
          <w:numId w:val="10"/>
        </w:numPr>
        <w:tabs>
          <w:tab w:val="left" w:pos="993"/>
          <w:tab w:val="clear" w:pos="1290"/>
        </w:tabs>
        <w:ind w:left="993" w:hanging="567" w:firstLineChars="0"/>
      </w:pPr>
      <w:bookmarkStart w:id="24" w:name="_Toc135227347"/>
      <w:bookmarkStart w:id="25" w:name="_Toc134007942"/>
      <w:bookmarkStart w:id="26" w:name="_Toc266358997"/>
      <w:bookmarkStart w:id="27" w:name="_Toc135227426"/>
      <w:bookmarkStart w:id="28" w:name="_Toc135227593"/>
      <w:r>
        <w:rPr>
          <w:rFonts w:hint="eastAsia"/>
          <w:color w:val="FF0000"/>
        </w:rPr>
        <w:t>谈谈实验收获，实验心得，对课程实验的建议</w:t>
      </w:r>
      <w:r>
        <w:rPr>
          <w:rFonts w:hint="eastAsia"/>
        </w:rPr>
        <w:t>等等，自行修订扩充，自行修订扩充自行修订扩充自行修订扩充自行修订扩充自行修订扩充自行修订扩充自行修订扩充收OSD命令并进行处理。</w:t>
      </w:r>
    </w:p>
    <w:p>
      <w:pPr>
        <w:pStyle w:val="4"/>
        <w:numPr>
          <w:ilvl w:val="0"/>
          <w:numId w:val="10"/>
        </w:numPr>
        <w:tabs>
          <w:tab w:val="left" w:pos="993"/>
          <w:tab w:val="clear" w:pos="1290"/>
        </w:tabs>
        <w:ind w:left="993" w:hanging="567" w:firstLineChars="0"/>
      </w:pPr>
      <w:r>
        <w:rPr>
          <w:rFonts w:hint="eastAsia"/>
        </w:rPr>
        <w:t>自行修订扩充自行修订扩充自行修订扩充自行修订扩充自行修订扩充。</w:t>
      </w:r>
    </w:p>
    <w:bookmarkEnd w:id="24"/>
    <w:bookmarkEnd w:id="25"/>
    <w:bookmarkEnd w:id="26"/>
    <w:bookmarkEnd w:id="27"/>
    <w:bookmarkEnd w:id="28"/>
    <w:p>
      <w:pPr>
        <w:ind w:right="-160" w:rightChars="-67" w:firstLine="480" w:firstLineChars="200"/>
        <w:rPr>
          <w:rFonts w:cs="宋体"/>
          <w:color w:val="E36C0A"/>
        </w:rPr>
      </w:pPr>
      <w:bookmarkStart w:id="29" w:name="_Hlt133997595"/>
      <w:bookmarkEnd w:id="29"/>
      <w:bookmarkStart w:id="30" w:name="_Hlt133999525"/>
      <w:bookmarkEnd w:id="30"/>
      <w:bookmarkStart w:id="31" w:name="_Hlt133996523"/>
      <w:bookmarkEnd w:id="31"/>
      <w:bookmarkStart w:id="32" w:name="_Hlt134000930"/>
      <w:bookmarkEnd w:id="32"/>
    </w:p>
    <w:p>
      <w:pPr>
        <w:ind w:right="-160" w:rightChars="-67" w:firstLine="480" w:firstLineChars="200"/>
        <w:rPr>
          <w:rFonts w:cs="宋体"/>
          <w:color w:val="E36C0A"/>
        </w:rPr>
      </w:pPr>
    </w:p>
    <w:p>
      <w:pPr>
        <w:widowControl/>
        <w:jc w:val="left"/>
        <w:rPr>
          <w:rFonts w:cs="宋体"/>
          <w:color w:val="E36C0A"/>
        </w:rPr>
      </w:pPr>
      <w:r>
        <w:rPr>
          <w:rFonts w:cs="宋体"/>
          <w:color w:val="E36C0A"/>
        </w:rPr>
        <w:br w:type="page"/>
      </w:r>
    </w:p>
    <w:p>
      <w:pPr>
        <w:pStyle w:val="2"/>
        <w:numPr>
          <w:ilvl w:val="0"/>
          <w:numId w:val="7"/>
        </w:numPr>
        <w:rPr>
          <w:sz w:val="36"/>
          <w:szCs w:val="36"/>
        </w:rPr>
      </w:pPr>
      <w:r>
        <w:rPr>
          <w:sz w:val="36"/>
          <w:szCs w:val="36"/>
        </w:rPr>
        <w:t>C</w:t>
      </w:r>
      <w:r>
        <w:rPr>
          <w:rFonts w:hint="eastAsia"/>
          <w:sz w:val="36"/>
          <w:szCs w:val="36"/>
        </w:rPr>
        <w:t>PU设计实验</w:t>
      </w:r>
      <w:r>
        <w:rPr>
          <w:sz w:val="36"/>
          <w:szCs w:val="36"/>
        </w:rPr>
        <w:commentReference w:id="8"/>
      </w:r>
    </w:p>
    <w:p>
      <w:pPr>
        <w:ind w:firstLine="360" w:firstLineChars="150"/>
        <w:rPr>
          <w:b/>
          <w:color w:val="FF0000"/>
          <w:szCs w:val="21"/>
        </w:rPr>
      </w:pPr>
      <w:r>
        <w:rPr>
          <w:rFonts w:hint="eastAsia"/>
          <w:b/>
          <w:color w:val="FF0000"/>
          <w:szCs w:val="21"/>
        </w:rPr>
        <w:t>只写CPU设计中“MIPS现代时序中断机制实现”，总篇幅16页以内。</w:t>
      </w:r>
    </w:p>
    <w:p>
      <w:pPr>
        <w:ind w:firstLine="360" w:firstLineChars="150"/>
        <w:rPr>
          <w:b/>
          <w:color w:val="FF0000"/>
          <w:szCs w:val="21"/>
        </w:rPr>
      </w:pPr>
      <w:r>
        <w:rPr>
          <w:rFonts w:hint="eastAsia"/>
          <w:b/>
          <w:color w:val="FF0000"/>
          <w:szCs w:val="21"/>
        </w:rPr>
        <w:t>请仔细阅读所有的批注，阅读理解后删除批注</w:t>
      </w:r>
    </w:p>
    <w:p>
      <w:pPr>
        <w:ind w:firstLine="360" w:firstLineChars="150"/>
      </w:pPr>
      <w:r>
        <w:rPr>
          <w:rFonts w:hint="eastAsia"/>
          <w:b/>
          <w:color w:val="FF0000"/>
          <w:szCs w:val="21"/>
        </w:rPr>
        <w:t>模板各个标题下面的内容仅是举例，作者应依照自己思想重写该部分内容</w:t>
      </w:r>
    </w:p>
    <w:p>
      <w:pPr>
        <w:ind w:firstLine="360" w:firstLineChars="150"/>
        <w:rPr>
          <w:b/>
          <w:color w:val="FF0000"/>
          <w:szCs w:val="21"/>
        </w:rPr>
      </w:pPr>
      <w:r>
        <w:rPr>
          <w:rFonts w:hint="eastAsia"/>
          <w:b/>
          <w:color w:val="FF0000"/>
          <w:szCs w:val="21"/>
        </w:rPr>
        <w:t>请仔细阅读所有的批注，阅读理解后删除批注</w:t>
      </w:r>
    </w:p>
    <w:p>
      <w:pPr>
        <w:ind w:firstLine="360" w:firstLineChars="150"/>
        <w:rPr>
          <w:b/>
          <w:color w:val="FF0000"/>
          <w:szCs w:val="21"/>
        </w:rPr>
      </w:pPr>
      <w:r>
        <w:rPr>
          <w:rFonts w:hint="eastAsia"/>
          <w:b/>
          <w:color w:val="FF0000"/>
          <w:szCs w:val="21"/>
        </w:rPr>
        <w:t>模板各个标题下面的内容仅是举例，作者应依照自己思想重写该部分内容</w:t>
      </w:r>
    </w:p>
    <w:p>
      <w:pPr>
        <w:pStyle w:val="3"/>
      </w:pPr>
      <w:r>
        <w:rPr>
          <w:rFonts w:hint="eastAsia"/>
        </w:rPr>
        <w:t>设计要求</w:t>
      </w:r>
      <w:r>
        <w:rPr>
          <w:rStyle w:val="39"/>
          <w:rFonts w:ascii="Times New Roman" w:hAnsi="Times New Roman" w:eastAsia="宋体"/>
        </w:rPr>
        <w:commentReference w:id="9"/>
      </w:r>
    </w:p>
    <w:p>
      <w:pPr>
        <w:pStyle w:val="4"/>
        <w:ind w:firstLineChars="0"/>
      </w:pPr>
      <w:r>
        <w:rPr>
          <w:rFonts w:hint="eastAsia"/>
        </w:rPr>
        <w:t>利用logisim平台中现有运算部件构建一个32位运算器，可支持算数加、减、乘、除，逻辑与、或、非、异或运算、逻辑左移、逻辑右移，算术右移运算，支持常用程序状态标志（有符号溢出OF、无符号溢出CF，结果相等Equal）</w:t>
      </w:r>
      <w:r>
        <w:t>，</w:t>
      </w:r>
      <w:r>
        <w:rPr>
          <w:rFonts w:hint="eastAsia"/>
        </w:rPr>
        <w:t>运算器功能以及输入输出引脚见下表，</w:t>
      </w:r>
      <w:r>
        <w:t>在主电路中详细测试自己封装的运算器</w:t>
      </w:r>
      <w:r>
        <w:rPr>
          <w:rFonts w:hint="eastAsia"/>
        </w:rPr>
        <w:t>。</w:t>
      </w:r>
    </w:p>
    <w:p>
      <w:pPr>
        <w:pStyle w:val="12"/>
        <w:keepNext/>
        <w:spacing w:before="91" w:beforeLines="0" w:after="91" w:afterLines="0"/>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片引脚与功能描述</w:t>
      </w:r>
    </w:p>
    <w:tbl>
      <w:tblPr>
        <w:tblStyle w:val="3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1"/>
        <w:gridCol w:w="1417"/>
        <w:gridCol w:w="851"/>
        <w:gridCol w:w="39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12" w:space="0"/>
              <w:bottom w:val="single" w:color="008000" w:sz="8" w:space="0"/>
            </w:tcBorders>
          </w:tcPr>
          <w:p>
            <w:pPr>
              <w:pStyle w:val="80"/>
              <w:ind w:firstLine="0" w:firstLineChars="0"/>
              <w:jc w:val="center"/>
            </w:pPr>
            <w:r>
              <w:t>引脚</w:t>
            </w:r>
          </w:p>
        </w:tc>
        <w:tc>
          <w:tcPr>
            <w:tcW w:w="1417" w:type="dxa"/>
            <w:tcBorders>
              <w:top w:val="single" w:color="008000" w:sz="12" w:space="0"/>
              <w:bottom w:val="single" w:color="008000" w:sz="8" w:space="0"/>
            </w:tcBorders>
          </w:tcPr>
          <w:p>
            <w:pPr>
              <w:pStyle w:val="80"/>
              <w:ind w:firstLine="0" w:firstLineChars="0"/>
              <w:jc w:val="center"/>
            </w:pPr>
            <w:r>
              <w:t>输入</w:t>
            </w:r>
            <w:r>
              <w:rPr>
                <w:rFonts w:hint="eastAsia"/>
              </w:rPr>
              <w:t>/输出</w:t>
            </w:r>
          </w:p>
        </w:tc>
        <w:tc>
          <w:tcPr>
            <w:tcW w:w="851" w:type="dxa"/>
            <w:tcBorders>
              <w:top w:val="single" w:color="008000" w:sz="12" w:space="0"/>
              <w:bottom w:val="single" w:color="008000" w:sz="8" w:space="0"/>
            </w:tcBorders>
          </w:tcPr>
          <w:p>
            <w:pPr>
              <w:pStyle w:val="80"/>
              <w:ind w:firstLine="0" w:firstLineChars="0"/>
              <w:jc w:val="center"/>
            </w:pPr>
            <w:r>
              <w:t>位宽</w:t>
            </w:r>
          </w:p>
        </w:tc>
        <w:tc>
          <w:tcPr>
            <w:tcW w:w="3946" w:type="dxa"/>
            <w:tcBorders>
              <w:top w:val="single" w:color="008000" w:sz="12" w:space="0"/>
              <w:bottom w:val="single" w:color="008000" w:sz="8" w:space="0"/>
            </w:tcBorders>
          </w:tcPr>
          <w:p>
            <w:pPr>
              <w:pStyle w:val="80"/>
              <w:ind w:firstLine="0" w:firstLineChars="0"/>
            </w:pPr>
            <w:r>
              <w:rPr>
                <w:rFonts w:hint="eastAsia"/>
              </w:rPr>
              <w:t>功能</w:t>
            </w:r>
            <w: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X</w:t>
            </w:r>
          </w:p>
        </w:tc>
        <w:tc>
          <w:tcPr>
            <w:tcW w:w="1417" w:type="dxa"/>
            <w:tcBorders>
              <w:top w:val="single" w:color="008000" w:sz="8" w:space="0"/>
              <w:bottom w:val="single" w:color="008000" w:sz="8" w:space="0"/>
            </w:tcBorders>
          </w:tcPr>
          <w:p>
            <w:pPr>
              <w:pStyle w:val="80"/>
              <w:ind w:firstLine="0" w:firstLineChars="0"/>
              <w:jc w:val="center"/>
            </w:pPr>
            <w:r>
              <w:t>输入</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操作数</w:t>
            </w:r>
            <w:r>
              <w:rPr>
                <w:rFonts w:hint="eastAsia"/>
              </w:rPr>
              <w:t>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Y</w:t>
            </w:r>
          </w:p>
        </w:tc>
        <w:tc>
          <w:tcPr>
            <w:tcW w:w="1417" w:type="dxa"/>
            <w:tcBorders>
              <w:top w:val="single" w:color="008000" w:sz="8" w:space="0"/>
              <w:bottom w:val="single" w:color="008000" w:sz="8" w:space="0"/>
            </w:tcBorders>
          </w:tcPr>
          <w:p>
            <w:pPr>
              <w:pStyle w:val="80"/>
              <w:ind w:firstLine="0" w:firstLineChars="0"/>
              <w:jc w:val="center"/>
            </w:pPr>
            <w:r>
              <w:t>输入</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操作数</w:t>
            </w:r>
            <w:r>
              <w:rPr>
                <w:rFonts w:hint="eastAsia"/>
              </w:rPr>
              <w: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ALU_OP</w:t>
            </w:r>
          </w:p>
        </w:tc>
        <w:tc>
          <w:tcPr>
            <w:tcW w:w="1417" w:type="dxa"/>
            <w:tcBorders>
              <w:top w:val="single" w:color="008000" w:sz="8" w:space="0"/>
              <w:bottom w:val="single" w:color="008000" w:sz="8" w:space="0"/>
            </w:tcBorders>
          </w:tcPr>
          <w:p>
            <w:pPr>
              <w:pStyle w:val="80"/>
              <w:ind w:firstLine="0" w:firstLineChars="0"/>
              <w:jc w:val="center"/>
            </w:pPr>
            <w:r>
              <w:t>输入</w:t>
            </w:r>
          </w:p>
        </w:tc>
        <w:tc>
          <w:tcPr>
            <w:tcW w:w="851" w:type="dxa"/>
            <w:tcBorders>
              <w:top w:val="single" w:color="008000" w:sz="8" w:space="0"/>
              <w:bottom w:val="single" w:color="008000" w:sz="8" w:space="0"/>
            </w:tcBorders>
          </w:tcPr>
          <w:p>
            <w:pPr>
              <w:pStyle w:val="80"/>
              <w:ind w:firstLine="0" w:firstLineChars="0"/>
              <w:jc w:val="center"/>
            </w:pPr>
            <w:r>
              <w:rPr>
                <w:rFonts w:hint="eastAsia"/>
              </w:rPr>
              <w:t>4</w:t>
            </w:r>
          </w:p>
        </w:tc>
        <w:tc>
          <w:tcPr>
            <w:tcW w:w="3946" w:type="dxa"/>
            <w:tcBorders>
              <w:top w:val="single" w:color="008000" w:sz="8" w:space="0"/>
              <w:bottom w:val="single" w:color="008000" w:sz="8" w:space="0"/>
            </w:tcBorders>
          </w:tcPr>
          <w:p>
            <w:pPr>
              <w:pStyle w:val="80"/>
              <w:ind w:firstLine="0" w:firstLineChars="0"/>
            </w:pPr>
            <w:r>
              <w:t>运算器功能码，具体功能见下表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Result</w:t>
            </w:r>
          </w:p>
        </w:tc>
        <w:tc>
          <w:tcPr>
            <w:tcW w:w="1417" w:type="dxa"/>
            <w:tcBorders>
              <w:top w:val="single" w:color="008000" w:sz="8" w:space="0"/>
              <w:bottom w:val="single" w:color="008000" w:sz="8" w:space="0"/>
            </w:tcBorders>
          </w:tcPr>
          <w:p>
            <w:pPr>
              <w:pStyle w:val="80"/>
              <w:ind w:firstLine="0" w:firstLineChars="0"/>
              <w:jc w:val="center"/>
            </w:pPr>
            <w:r>
              <w:t>输出</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ALU运算结果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80"/>
              <w:ind w:firstLine="0" w:firstLineChars="0"/>
              <w:jc w:val="center"/>
            </w:pPr>
            <w:r>
              <w:t>Result2</w:t>
            </w:r>
          </w:p>
        </w:tc>
        <w:tc>
          <w:tcPr>
            <w:tcW w:w="1417" w:type="dxa"/>
            <w:tcBorders>
              <w:top w:val="single" w:color="008000" w:sz="8" w:space="0"/>
              <w:bottom w:val="single" w:color="008000" w:sz="8" w:space="0"/>
            </w:tcBorders>
          </w:tcPr>
          <w:p>
            <w:pPr>
              <w:pStyle w:val="80"/>
              <w:ind w:firstLine="0" w:firstLineChars="0"/>
              <w:jc w:val="center"/>
            </w:pPr>
            <w:r>
              <w:t>输出</w:t>
            </w:r>
          </w:p>
        </w:tc>
        <w:tc>
          <w:tcPr>
            <w:tcW w:w="851" w:type="dxa"/>
            <w:tcBorders>
              <w:top w:val="single" w:color="008000" w:sz="8" w:space="0"/>
              <w:bottom w:val="single" w:color="008000" w:sz="8" w:space="0"/>
            </w:tcBorders>
          </w:tcPr>
          <w:p>
            <w:pPr>
              <w:pStyle w:val="80"/>
              <w:ind w:firstLine="0" w:firstLineChars="0"/>
              <w:jc w:val="center"/>
            </w:pPr>
            <w:r>
              <w:rPr>
                <w:rFonts w:hint="eastAsia"/>
              </w:rPr>
              <w:t>32</w:t>
            </w:r>
          </w:p>
        </w:tc>
        <w:tc>
          <w:tcPr>
            <w:tcW w:w="3946" w:type="dxa"/>
            <w:tcBorders>
              <w:top w:val="single" w:color="008000" w:sz="8" w:space="0"/>
              <w:bottom w:val="single" w:color="008000" w:sz="8" w:space="0"/>
            </w:tcBorders>
          </w:tcPr>
          <w:p>
            <w:pPr>
              <w:pStyle w:val="80"/>
              <w:ind w:firstLine="0" w:firstLineChars="0"/>
            </w:pPr>
            <w:r>
              <w:t>ALU结果第二部分，用于乘法指令结果高位或除法指令的余数位，其他操作为零</w:t>
            </w:r>
          </w:p>
        </w:tc>
      </w:tr>
    </w:tbl>
    <w:p>
      <w:pPr>
        <w:pStyle w:val="12"/>
        <w:keepNext/>
        <w:spacing w:before="91" w:beforeLines="0" w:after="91" w:afterLines="0"/>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t xml:space="preserve"> 运算符功能</w:t>
      </w:r>
    </w:p>
    <w:tbl>
      <w:tblPr>
        <w:tblStyle w:val="3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4"/>
        <w:gridCol w:w="992"/>
        <w:gridCol w:w="53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12" w:space="0"/>
              <w:bottom w:val="single" w:color="008000" w:sz="8" w:space="0"/>
            </w:tcBorders>
          </w:tcPr>
          <w:p>
            <w:pPr>
              <w:pStyle w:val="80"/>
              <w:ind w:firstLine="0" w:firstLineChars="0"/>
              <w:jc w:val="center"/>
            </w:pPr>
            <w:r>
              <w:rPr>
                <w:rFonts w:hint="eastAsia"/>
              </w:rPr>
              <w:t>ALU</w:t>
            </w:r>
            <w:r>
              <w:t xml:space="preserve"> </w:t>
            </w:r>
            <w:r>
              <w:rPr>
                <w:rFonts w:hint="eastAsia"/>
              </w:rPr>
              <w:t>OP</w:t>
            </w:r>
          </w:p>
        </w:tc>
        <w:tc>
          <w:tcPr>
            <w:tcW w:w="992" w:type="dxa"/>
            <w:tcBorders>
              <w:top w:val="single" w:color="008000" w:sz="12" w:space="0"/>
              <w:bottom w:val="single" w:color="008000" w:sz="8" w:space="0"/>
            </w:tcBorders>
          </w:tcPr>
          <w:p>
            <w:pPr>
              <w:pStyle w:val="80"/>
              <w:ind w:firstLine="0" w:firstLineChars="0"/>
              <w:jc w:val="center"/>
            </w:pPr>
            <w:r>
              <w:rPr>
                <w:rFonts w:hint="eastAsia"/>
              </w:rPr>
              <w:t>十进制</w:t>
            </w:r>
          </w:p>
        </w:tc>
        <w:tc>
          <w:tcPr>
            <w:tcW w:w="5387" w:type="dxa"/>
            <w:tcBorders>
              <w:top w:val="single" w:color="008000" w:sz="12" w:space="0"/>
              <w:bottom w:val="single" w:color="008000" w:sz="8" w:space="0"/>
            </w:tcBorders>
          </w:tcPr>
          <w:p>
            <w:pPr>
              <w:pStyle w:val="80"/>
            </w:pPr>
            <w:r>
              <w:t>运算</w:t>
            </w:r>
            <w:r>
              <w:rPr>
                <w:rFonts w:hint="eastAsia"/>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0000</w:t>
            </w:r>
          </w:p>
        </w:tc>
        <w:tc>
          <w:tcPr>
            <w:tcW w:w="992" w:type="dxa"/>
            <w:tcBorders>
              <w:top w:val="single" w:color="008000" w:sz="8" w:space="0"/>
              <w:bottom w:val="single" w:color="008000" w:sz="8" w:space="0"/>
            </w:tcBorders>
          </w:tcPr>
          <w:p>
            <w:pPr>
              <w:jc w:val="center"/>
            </w:pPr>
            <w:r>
              <w:t>0</w:t>
            </w:r>
          </w:p>
        </w:tc>
        <w:tc>
          <w:tcPr>
            <w:tcW w:w="5387" w:type="dxa"/>
            <w:tcBorders>
              <w:top w:val="single" w:color="008000" w:sz="8" w:space="0"/>
              <w:bottom w:val="single" w:color="008000" w:sz="8" w:space="0"/>
            </w:tcBorders>
            <w:vAlign w:val="center"/>
          </w:tcPr>
          <w:p>
            <w:pPr>
              <w:jc w:val="left"/>
              <w:rPr>
                <w:sz w:val="21"/>
              </w:rPr>
            </w:pPr>
            <w:r>
              <w:rPr>
                <w:sz w:val="21"/>
              </w:rPr>
              <w:t>Result = X &lt;&lt; Y   逻辑左移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0001</w:t>
            </w:r>
          </w:p>
        </w:tc>
        <w:tc>
          <w:tcPr>
            <w:tcW w:w="992" w:type="dxa"/>
            <w:tcBorders>
              <w:top w:val="single" w:color="008000" w:sz="8" w:space="0"/>
              <w:bottom w:val="single" w:color="008000" w:sz="8" w:space="0"/>
            </w:tcBorders>
          </w:tcPr>
          <w:p>
            <w:pPr>
              <w:jc w:val="center"/>
            </w:pPr>
            <w:r>
              <w:t>1</w:t>
            </w:r>
          </w:p>
        </w:tc>
        <w:tc>
          <w:tcPr>
            <w:tcW w:w="5387" w:type="dxa"/>
            <w:tcBorders>
              <w:top w:val="single" w:color="008000" w:sz="8" w:space="0"/>
              <w:bottom w:val="single" w:color="008000" w:sz="8" w:space="0"/>
            </w:tcBorders>
            <w:vAlign w:val="center"/>
          </w:tcPr>
          <w:p>
            <w:pPr>
              <w:jc w:val="left"/>
              <w:rPr>
                <w:sz w:val="21"/>
              </w:rPr>
            </w:pPr>
            <w:r>
              <w:rPr>
                <w:sz w:val="21"/>
              </w:rPr>
              <w:t xml:space="preserve">Result = X &gt;&gt;&gt;Y  逻辑右移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rPr>
                <w:rFonts w:hint="eastAsia"/>
              </w:rPr>
              <w:t>0010</w:t>
            </w:r>
          </w:p>
        </w:tc>
        <w:tc>
          <w:tcPr>
            <w:tcW w:w="992" w:type="dxa"/>
            <w:tcBorders>
              <w:top w:val="single" w:color="008000" w:sz="8" w:space="0"/>
              <w:bottom w:val="single" w:color="008000" w:sz="8" w:space="0"/>
            </w:tcBorders>
          </w:tcPr>
          <w:p>
            <w:pPr>
              <w:jc w:val="center"/>
            </w:pPr>
            <w:r>
              <w:t>2</w:t>
            </w:r>
          </w:p>
        </w:tc>
        <w:tc>
          <w:tcPr>
            <w:tcW w:w="5387" w:type="dxa"/>
            <w:tcBorders>
              <w:top w:val="single" w:color="008000" w:sz="8" w:space="0"/>
              <w:bottom w:val="single" w:color="008000" w:sz="8" w:space="0"/>
            </w:tcBorders>
            <w:vAlign w:val="center"/>
          </w:tcPr>
          <w:p>
            <w:pPr>
              <w:jc w:val="left"/>
              <w:rPr>
                <w:sz w:val="21"/>
              </w:rPr>
            </w:pPr>
            <w:r>
              <w:rPr>
                <w:sz w:val="21"/>
              </w:rPr>
              <w:t>Result = X &gt;&gt; Y   算术右移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rPr>
                <w:rFonts w:hint="eastAsia"/>
              </w:rPr>
              <w:t>0011</w:t>
            </w:r>
          </w:p>
        </w:tc>
        <w:tc>
          <w:tcPr>
            <w:tcW w:w="992" w:type="dxa"/>
            <w:tcBorders>
              <w:top w:val="single" w:color="008000" w:sz="8" w:space="0"/>
              <w:bottom w:val="single" w:color="008000" w:sz="8" w:space="0"/>
            </w:tcBorders>
          </w:tcPr>
          <w:p>
            <w:pPr>
              <w:jc w:val="center"/>
            </w:pPr>
            <w:r>
              <w:t>3</w:t>
            </w:r>
          </w:p>
        </w:tc>
        <w:tc>
          <w:tcPr>
            <w:tcW w:w="5387" w:type="dxa"/>
            <w:tcBorders>
              <w:top w:val="single" w:color="008000" w:sz="8" w:space="0"/>
              <w:bottom w:val="single" w:color="008000" w:sz="8" w:space="0"/>
            </w:tcBorders>
            <w:vAlign w:val="center"/>
          </w:tcPr>
          <w:p>
            <w:pPr>
              <w:pStyle w:val="80"/>
              <w:ind w:firstLine="0" w:firstLineChars="0"/>
              <w:jc w:val="left"/>
            </w:pPr>
            <w:r>
              <w:t>Result = (X * Y)[31:0];  Result2 = (X * Y)[63:32] 有符号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0100</w:t>
            </w:r>
          </w:p>
        </w:tc>
        <w:tc>
          <w:tcPr>
            <w:tcW w:w="992" w:type="dxa"/>
            <w:tcBorders>
              <w:top w:val="single" w:color="008000" w:sz="8" w:space="0"/>
              <w:bottom w:val="single" w:color="008000" w:sz="8" w:space="0"/>
            </w:tcBorders>
          </w:tcPr>
          <w:p>
            <w:pPr>
              <w:jc w:val="center"/>
            </w:pPr>
            <w:r>
              <w:t>4</w:t>
            </w:r>
          </w:p>
        </w:tc>
        <w:tc>
          <w:tcPr>
            <w:tcW w:w="5387" w:type="dxa"/>
            <w:tcBorders>
              <w:top w:val="single" w:color="008000" w:sz="8" w:space="0"/>
              <w:bottom w:val="single" w:color="008000" w:sz="8" w:space="0"/>
            </w:tcBorders>
            <w:vAlign w:val="center"/>
          </w:tcPr>
          <w:p>
            <w:pPr>
              <w:jc w:val="left"/>
              <w:rPr>
                <w:sz w:val="21"/>
              </w:rPr>
            </w:pPr>
            <w:r>
              <w:rPr>
                <w:sz w:val="21"/>
              </w:rPr>
              <w:t>Result = X/Y;   Result2 = X%Y  无符号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0101</w:t>
            </w:r>
          </w:p>
        </w:tc>
        <w:tc>
          <w:tcPr>
            <w:tcW w:w="992" w:type="dxa"/>
            <w:tcBorders>
              <w:top w:val="single" w:color="008000" w:sz="8" w:space="0"/>
              <w:bottom w:val="single" w:color="008000" w:sz="8" w:space="0"/>
            </w:tcBorders>
          </w:tcPr>
          <w:p>
            <w:pPr>
              <w:jc w:val="center"/>
            </w:pPr>
            <w:r>
              <w:t>5</w:t>
            </w:r>
          </w:p>
        </w:tc>
        <w:tc>
          <w:tcPr>
            <w:tcW w:w="5387" w:type="dxa"/>
            <w:tcBorders>
              <w:top w:val="single" w:color="008000" w:sz="8" w:space="0"/>
              <w:bottom w:val="single" w:color="008000" w:sz="8" w:space="0"/>
            </w:tcBorders>
            <w:vAlign w:val="center"/>
          </w:tcPr>
          <w:p>
            <w:pPr>
              <w:jc w:val="left"/>
              <w:rPr>
                <w:sz w:val="21"/>
              </w:rPr>
            </w:pPr>
            <w:r>
              <w:rPr>
                <w:sz w:val="21"/>
              </w:rPr>
              <w:t xml:space="preserve">Result = X + Y  Result2=0  (Set OF/CF)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rPr>
                <w:rFonts w:hint="eastAsia"/>
              </w:rPr>
              <w:t>0</w:t>
            </w:r>
            <w:r>
              <w:t>1</w:t>
            </w:r>
            <w:r>
              <w:rPr>
                <w:rFonts w:hint="eastAsia"/>
              </w:rPr>
              <w:t>1</w:t>
            </w:r>
            <w:r>
              <w:t>0</w:t>
            </w:r>
          </w:p>
        </w:tc>
        <w:tc>
          <w:tcPr>
            <w:tcW w:w="992" w:type="dxa"/>
            <w:tcBorders>
              <w:top w:val="single" w:color="008000" w:sz="8" w:space="0"/>
              <w:bottom w:val="nil"/>
            </w:tcBorders>
          </w:tcPr>
          <w:p>
            <w:pPr>
              <w:jc w:val="center"/>
            </w:pPr>
            <w:r>
              <w:t>6</w:t>
            </w:r>
          </w:p>
        </w:tc>
        <w:tc>
          <w:tcPr>
            <w:tcW w:w="5387" w:type="dxa"/>
            <w:tcBorders>
              <w:top w:val="single" w:color="008000" w:sz="8" w:space="0"/>
              <w:bottom w:val="nil"/>
            </w:tcBorders>
            <w:vAlign w:val="center"/>
          </w:tcPr>
          <w:p>
            <w:pPr>
              <w:jc w:val="left"/>
              <w:rPr>
                <w:sz w:val="21"/>
              </w:rPr>
            </w:pPr>
            <w:r>
              <w:rPr>
                <w:sz w:val="21"/>
              </w:rPr>
              <w:t>Result = X - Y  Result2=0  (Set OF/CF)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t>0111</w:t>
            </w:r>
          </w:p>
        </w:tc>
        <w:tc>
          <w:tcPr>
            <w:tcW w:w="992" w:type="dxa"/>
            <w:tcBorders>
              <w:top w:val="single" w:color="008000" w:sz="8" w:space="0"/>
              <w:bottom w:val="nil"/>
            </w:tcBorders>
          </w:tcPr>
          <w:p>
            <w:pPr>
              <w:pStyle w:val="80"/>
              <w:ind w:firstLine="0" w:firstLineChars="0"/>
              <w:jc w:val="center"/>
            </w:pPr>
            <w:r>
              <w:t>7</w:t>
            </w:r>
          </w:p>
        </w:tc>
        <w:tc>
          <w:tcPr>
            <w:tcW w:w="5387" w:type="dxa"/>
            <w:tcBorders>
              <w:top w:val="single" w:color="008000" w:sz="8" w:space="0"/>
              <w:bottom w:val="nil"/>
            </w:tcBorders>
            <w:vAlign w:val="center"/>
          </w:tcPr>
          <w:p>
            <w:pPr>
              <w:jc w:val="left"/>
              <w:rPr>
                <w:sz w:val="21"/>
              </w:rPr>
            </w:pPr>
            <w:r>
              <w:rPr>
                <w:sz w:val="21"/>
              </w:rPr>
              <w:t xml:space="preserve">Result = X &amp; Y  Result2=0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t>1</w:t>
            </w:r>
            <w:r>
              <w:rPr>
                <w:rFonts w:hint="eastAsia"/>
              </w:rPr>
              <w:t>00</w:t>
            </w:r>
            <w:r>
              <w:t>0</w:t>
            </w:r>
          </w:p>
        </w:tc>
        <w:tc>
          <w:tcPr>
            <w:tcW w:w="992" w:type="dxa"/>
            <w:tcBorders>
              <w:top w:val="single" w:color="008000" w:sz="8" w:space="0"/>
              <w:bottom w:val="nil"/>
            </w:tcBorders>
          </w:tcPr>
          <w:p>
            <w:pPr>
              <w:pStyle w:val="80"/>
              <w:ind w:firstLine="0" w:firstLineChars="0"/>
              <w:jc w:val="center"/>
            </w:pPr>
            <w:r>
              <w:rPr>
                <w:rFonts w:hint="eastAsia"/>
              </w:rPr>
              <w:t>8</w:t>
            </w:r>
          </w:p>
        </w:tc>
        <w:tc>
          <w:tcPr>
            <w:tcW w:w="5387" w:type="dxa"/>
            <w:tcBorders>
              <w:top w:val="single" w:color="008000" w:sz="8" w:space="0"/>
              <w:bottom w:val="nil"/>
            </w:tcBorders>
          </w:tcPr>
          <w:p>
            <w:pPr>
              <w:rPr>
                <w:sz w:val="21"/>
              </w:rPr>
            </w:pPr>
            <w:r>
              <w:rPr>
                <w:sz w:val="21"/>
              </w:rPr>
              <w:t>Result = X |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80"/>
              <w:ind w:firstLine="0" w:firstLineChars="0"/>
              <w:jc w:val="center"/>
            </w:pPr>
            <w:r>
              <w:t>1</w:t>
            </w:r>
            <w:r>
              <w:rPr>
                <w:rFonts w:hint="eastAsia"/>
              </w:rPr>
              <w:t>00</w:t>
            </w:r>
            <w:r>
              <w:t>1</w:t>
            </w:r>
          </w:p>
        </w:tc>
        <w:tc>
          <w:tcPr>
            <w:tcW w:w="992" w:type="dxa"/>
            <w:tcBorders>
              <w:top w:val="single" w:color="008000" w:sz="8" w:space="0"/>
              <w:bottom w:val="nil"/>
            </w:tcBorders>
          </w:tcPr>
          <w:p>
            <w:pPr>
              <w:pStyle w:val="80"/>
              <w:ind w:firstLine="0" w:firstLineChars="0"/>
              <w:jc w:val="center"/>
            </w:pPr>
            <w:r>
              <w:t>9</w:t>
            </w:r>
          </w:p>
        </w:tc>
        <w:tc>
          <w:tcPr>
            <w:tcW w:w="5387" w:type="dxa"/>
            <w:tcBorders>
              <w:top w:val="single" w:color="008000" w:sz="8" w:space="0"/>
              <w:bottom w:val="nil"/>
            </w:tcBorders>
          </w:tcPr>
          <w:p>
            <w:pPr>
              <w:rPr>
                <w:sz w:val="21"/>
              </w:rPr>
            </w:pPr>
            <w:r>
              <w:rPr>
                <w:sz w:val="21"/>
              </w:rPr>
              <w:t>Result = X</w:t>
            </w:r>
            <w:r>
              <w:rPr>
                <w:rFonts w:hint="eastAsia" w:ascii="宋体" w:hAnsi="宋体"/>
                <w:sz w:val="21"/>
              </w:rPr>
              <w:t>⊕</w:t>
            </w:r>
            <w:r>
              <w:rPr>
                <w:sz w:val="21"/>
              </w:rPr>
              <w:t>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w:t>
            </w:r>
            <w:r>
              <w:rPr>
                <w:rFonts w:hint="eastAsia"/>
              </w:rPr>
              <w:t>0</w:t>
            </w:r>
            <w:r>
              <w:t>10</w:t>
            </w:r>
          </w:p>
        </w:tc>
        <w:tc>
          <w:tcPr>
            <w:tcW w:w="992" w:type="dxa"/>
            <w:tcBorders>
              <w:top w:val="single" w:color="008000" w:sz="8" w:space="0"/>
              <w:bottom w:val="single" w:color="008000" w:sz="8" w:space="0"/>
            </w:tcBorders>
          </w:tcPr>
          <w:p>
            <w:pPr>
              <w:pStyle w:val="80"/>
              <w:ind w:firstLine="0" w:firstLineChars="0"/>
              <w:jc w:val="center"/>
            </w:pPr>
            <w:r>
              <w:t>10</w:t>
            </w:r>
          </w:p>
        </w:tc>
        <w:tc>
          <w:tcPr>
            <w:tcW w:w="5387" w:type="dxa"/>
            <w:tcBorders>
              <w:top w:val="single" w:color="008000" w:sz="8" w:space="0"/>
              <w:bottom w:val="single" w:color="008000" w:sz="8" w:space="0"/>
            </w:tcBorders>
          </w:tcPr>
          <w:p>
            <w:pPr>
              <w:rPr>
                <w:sz w:val="21"/>
              </w:rPr>
            </w:pPr>
            <w:r>
              <w:rPr>
                <w:sz w:val="21"/>
              </w:rPr>
              <w:t>Result = ~(X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w:t>
            </w:r>
            <w:r>
              <w:rPr>
                <w:rFonts w:hint="eastAsia"/>
              </w:rPr>
              <w:t>0</w:t>
            </w:r>
            <w:r>
              <w:t>11</w:t>
            </w:r>
          </w:p>
        </w:tc>
        <w:tc>
          <w:tcPr>
            <w:tcW w:w="992" w:type="dxa"/>
            <w:tcBorders>
              <w:top w:val="single" w:color="008000" w:sz="8" w:space="0"/>
              <w:bottom w:val="single" w:color="008000" w:sz="8" w:space="0"/>
            </w:tcBorders>
          </w:tcPr>
          <w:p>
            <w:pPr>
              <w:pStyle w:val="80"/>
              <w:ind w:firstLine="0" w:firstLineChars="0"/>
              <w:jc w:val="center"/>
            </w:pPr>
            <w:r>
              <w:t>11</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11</w:t>
            </w:r>
            <w:r>
              <w:rPr>
                <w:rFonts w:hint="eastAsia"/>
              </w:rPr>
              <w:t>0</w:t>
            </w:r>
            <w:r>
              <w:t>0</w:t>
            </w:r>
          </w:p>
        </w:tc>
        <w:tc>
          <w:tcPr>
            <w:tcW w:w="992" w:type="dxa"/>
            <w:tcBorders>
              <w:top w:val="single" w:color="008000" w:sz="8" w:space="0"/>
              <w:bottom w:val="single" w:color="008000" w:sz="8" w:space="0"/>
            </w:tcBorders>
          </w:tcPr>
          <w:p>
            <w:pPr>
              <w:pStyle w:val="80"/>
              <w:ind w:firstLine="0" w:firstLineChars="0"/>
              <w:jc w:val="center"/>
            </w:pPr>
            <w:r>
              <w:t>12</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Unsigned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11</w:t>
            </w:r>
            <w:r>
              <w:rPr>
                <w:rFonts w:hint="eastAsia"/>
              </w:rPr>
              <w:t>0</w:t>
            </w:r>
            <w:r>
              <w:t>1</w:t>
            </w:r>
          </w:p>
        </w:tc>
        <w:tc>
          <w:tcPr>
            <w:tcW w:w="992" w:type="dxa"/>
            <w:tcBorders>
              <w:top w:val="single" w:color="008000" w:sz="8" w:space="0"/>
              <w:bottom w:val="single" w:color="008000" w:sz="8" w:space="0"/>
            </w:tcBorders>
          </w:tcPr>
          <w:p>
            <w:pPr>
              <w:pStyle w:val="80"/>
              <w:ind w:firstLine="0" w:firstLineChars="0"/>
              <w:jc w:val="center"/>
            </w:pPr>
            <w:r>
              <w:t>13</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80"/>
              <w:ind w:firstLine="0" w:firstLineChars="0"/>
              <w:jc w:val="center"/>
            </w:pPr>
            <w:r>
              <w:t>1110</w:t>
            </w:r>
          </w:p>
        </w:tc>
        <w:tc>
          <w:tcPr>
            <w:tcW w:w="992" w:type="dxa"/>
            <w:tcBorders>
              <w:top w:val="single" w:color="008000" w:sz="8" w:space="0"/>
              <w:bottom w:val="single" w:color="008000" w:sz="8" w:space="0"/>
            </w:tcBorders>
          </w:tcPr>
          <w:p>
            <w:pPr>
              <w:pStyle w:val="80"/>
              <w:ind w:firstLine="0" w:firstLineChars="0"/>
              <w:jc w:val="center"/>
            </w:pPr>
            <w:r>
              <w:t>14</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12" w:space="0"/>
            </w:tcBorders>
          </w:tcPr>
          <w:p>
            <w:pPr>
              <w:pStyle w:val="80"/>
              <w:ind w:firstLine="0" w:firstLineChars="0"/>
              <w:jc w:val="center"/>
            </w:pPr>
            <w:r>
              <w:t>1111</w:t>
            </w:r>
          </w:p>
        </w:tc>
        <w:tc>
          <w:tcPr>
            <w:tcW w:w="992" w:type="dxa"/>
            <w:tcBorders>
              <w:top w:val="single" w:color="008000" w:sz="8" w:space="0"/>
              <w:bottom w:val="single" w:color="008000" w:sz="12" w:space="0"/>
            </w:tcBorders>
          </w:tcPr>
          <w:p>
            <w:pPr>
              <w:pStyle w:val="80"/>
              <w:ind w:firstLine="0" w:firstLineChars="0"/>
              <w:jc w:val="center"/>
            </w:pPr>
            <w:r>
              <w:t>15</w:t>
            </w:r>
          </w:p>
        </w:tc>
        <w:tc>
          <w:tcPr>
            <w:tcW w:w="5387" w:type="dxa"/>
            <w:tcBorders>
              <w:top w:val="single" w:color="008000" w:sz="8" w:space="0"/>
              <w:bottom w:val="single" w:color="008000" w:sz="12" w:space="0"/>
            </w:tcBorders>
          </w:tcPr>
          <w:p>
            <w:pPr>
              <w:rPr>
                <w:rFonts w:ascii="Calibri" w:hAnsi="Calibri"/>
                <w:sz w:val="21"/>
                <w:szCs w:val="22"/>
              </w:rPr>
            </w:pPr>
            <w:r>
              <w:rPr>
                <w:rFonts w:ascii="Calibri" w:hAnsi="Calibri"/>
                <w:sz w:val="21"/>
                <w:szCs w:val="22"/>
              </w:rPr>
              <w:t>Result = Result2=0</w:t>
            </w:r>
          </w:p>
        </w:tc>
      </w:tr>
    </w:tbl>
    <w:p>
      <w:pPr>
        <w:pStyle w:val="3"/>
      </w:pPr>
      <w:r>
        <w:rPr>
          <w:rFonts w:hint="eastAsia"/>
        </w:rPr>
        <w:t>方案设计</w:t>
      </w:r>
    </w:p>
    <w:p>
      <w:pPr>
        <w:pStyle w:val="5"/>
        <w:spacing w:before="229" w:beforeLines="0" w:after="229" w:afterLines="0"/>
        <w:rPr>
          <w:bCs w:val="0"/>
        </w:rPr>
      </w:pPr>
      <w:r>
        <w:rPr>
          <w:rFonts w:hint="eastAsia"/>
          <w:bCs w:val="0"/>
        </w:rPr>
        <w:t>XXX</w:t>
      </w:r>
    </w:p>
    <w:p>
      <w:pPr>
        <w:pStyle w:val="4"/>
        <w:ind w:firstLineChars="0"/>
        <w:rPr>
          <w:color w:val="FF0000"/>
        </w:rPr>
      </w:pPr>
      <w:commentRangeStart w:id="10"/>
      <w:r>
        <w:rPr>
          <w:rFonts w:hint="eastAsia"/>
          <w:color w:val="FF0000"/>
        </w:rPr>
        <w:t>所有方案应将设计思路和设计原理、过程写清楚，为什么这样设计，各部件之间的关系，仅仅粘贴一张电路图是不合格的报告。</w:t>
      </w:r>
      <w:commentRangeEnd w:id="10"/>
      <w:r>
        <w:rPr>
          <w:rStyle w:val="39"/>
        </w:rPr>
        <w:commentReference w:id="10"/>
      </w:r>
    </w:p>
    <w:p>
      <w:pPr>
        <w:pStyle w:val="5"/>
        <w:spacing w:before="229" w:beforeLines="0" w:after="229" w:afterLines="0"/>
      </w:pPr>
      <w:r>
        <w:rPr>
          <w:rFonts w:hint="eastAsia"/>
          <w:bCs w:val="0"/>
        </w:rPr>
        <w:t>XXX</w:t>
      </w:r>
    </w:p>
    <w:p>
      <w:pPr>
        <w:pStyle w:val="5"/>
        <w:spacing w:before="229" w:beforeLines="0" w:after="229" w:afterLines="0"/>
      </w:pPr>
      <w:r>
        <w:rPr>
          <w:rFonts w:hint="eastAsia"/>
          <w:bCs w:val="0"/>
        </w:rPr>
        <w:t>XXX</w:t>
      </w:r>
    </w:p>
    <w:p>
      <w:pPr>
        <w:pStyle w:val="4"/>
        <w:keepNext/>
        <w:ind w:firstLine="0" w:firstLineChars="0"/>
      </w:pPr>
      <w:commentRangeStart w:id="11"/>
      <w:r>
        <w:rPr>
          <w:rFonts w:hint="eastAsia"/>
        </w:rPr>
        <w:drawing>
          <wp:inline distT="0" distB="0" distL="0" distR="0">
            <wp:extent cx="5605780" cy="3816350"/>
            <wp:effectExtent l="0" t="0" r="0" b="0"/>
            <wp:docPr id="10" name="图片 8"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te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605780" cy="3816350"/>
                    </a:xfrm>
                    <a:prstGeom prst="rect">
                      <a:avLst/>
                    </a:prstGeom>
                    <a:noFill/>
                    <a:ln>
                      <a:noFill/>
                    </a:ln>
                  </pic:spPr>
                </pic:pic>
              </a:graphicData>
            </a:graphic>
          </wp:inline>
        </w:drawing>
      </w:r>
      <w:commentRangeEnd w:id="11"/>
      <w:r>
        <w:rPr>
          <w:rStyle w:val="39"/>
        </w:rPr>
        <w:commentReference w:id="11"/>
      </w:r>
    </w:p>
    <w:p>
      <w:pPr>
        <w:pStyle w:val="12"/>
        <w:spacing w:before="91" w:after="91"/>
        <w:rPr>
          <w:szCs w:val="21"/>
        </w:rPr>
      </w:pPr>
      <w:r>
        <w:t>图</w:t>
      </w:r>
      <w:r>
        <w:fldChar w:fldCharType="begin"/>
      </w:r>
      <w:r>
        <w:instrText xml:space="preserve"> STYLEREF 1 \s </w:instrText>
      </w:r>
      <w:r>
        <w:fldChar w:fldCharType="separate"/>
      </w:r>
      <w:r>
        <w:t>1</w:t>
      </w:r>
      <w:r>
        <w:fldChar w:fldCharType="end"/>
      </w:r>
      <w:r>
        <w:rPr>
          <w:rFonts w:hint="eastAsia"/>
        </w:rPr>
        <w:t>-</w:t>
      </w:r>
      <w:r>
        <w:fldChar w:fldCharType="begin"/>
      </w:r>
      <w:r>
        <w:instrText xml:space="preserve"> SEQ 图 \* ARABIC \s 1 </w:instrText>
      </w:r>
      <w:r>
        <w:fldChar w:fldCharType="separate"/>
      </w:r>
      <w:r>
        <w:t>1</w:t>
      </w:r>
      <w:r>
        <w:fldChar w:fldCharType="end"/>
      </w:r>
      <w:commentRangeStart w:id="12"/>
      <w:r>
        <w:rPr>
          <w:rFonts w:hint="eastAsia"/>
        </w:rPr>
        <w:t xml:space="preserve"> </w:t>
      </w:r>
      <w:r>
        <w:rPr>
          <w:rFonts w:hint="eastAsia"/>
          <w:szCs w:val="21"/>
        </w:rPr>
        <w:t>总体结构图</w:t>
      </w:r>
      <w:commentRangeEnd w:id="12"/>
      <w:r>
        <w:commentReference w:id="12"/>
      </w:r>
    </w:p>
    <w:p>
      <w:pPr>
        <w:pStyle w:val="3"/>
      </w:pPr>
      <w:r>
        <w:rPr>
          <w:rFonts w:hint="eastAsia"/>
        </w:rPr>
        <w:t>实验步骤</w:t>
      </w:r>
    </w:p>
    <w:p>
      <w:pPr>
        <w:pStyle w:val="4"/>
        <w:numPr>
          <w:ilvl w:val="0"/>
          <w:numId w:val="8"/>
        </w:numPr>
        <w:ind w:firstLineChars="0"/>
      </w:pPr>
      <w:r>
        <w:rPr>
          <w:rFonts w:hint="eastAsia"/>
        </w:rPr>
        <w:t xml:space="preserve">XXX </w:t>
      </w:r>
    </w:p>
    <w:p>
      <w:pPr>
        <w:pStyle w:val="4"/>
        <w:numPr>
          <w:ilvl w:val="0"/>
          <w:numId w:val="8"/>
        </w:numPr>
        <w:ind w:firstLineChars="0"/>
      </w:pPr>
      <w:r>
        <w:rPr>
          <w:rFonts w:hint="eastAsia"/>
        </w:rPr>
        <w:t xml:space="preserve">XXX </w:t>
      </w:r>
    </w:p>
    <w:p>
      <w:pPr>
        <w:pStyle w:val="4"/>
        <w:numPr>
          <w:ilvl w:val="0"/>
          <w:numId w:val="8"/>
        </w:numPr>
        <w:ind w:firstLineChars="0"/>
      </w:pPr>
      <w:r>
        <w:rPr>
          <w:rFonts w:hint="eastAsia"/>
        </w:rPr>
        <w:t>XX</w:t>
      </w:r>
      <w:r>
        <w:t xml:space="preserve">X </w:t>
      </w:r>
    </w:p>
    <w:p>
      <w:pPr>
        <w:pStyle w:val="3"/>
      </w:pPr>
      <w:r>
        <w:rPr>
          <w:rFonts w:hint="eastAsia"/>
        </w:rPr>
        <w:t>故障与调试</w:t>
      </w:r>
    </w:p>
    <w:p>
      <w:pPr>
        <w:pStyle w:val="5"/>
        <w:keepNext w:val="0"/>
        <w:keepLines w:val="0"/>
        <w:spacing w:before="229" w:beforeLines="0" w:after="229" w:afterLines="0"/>
      </w:pPr>
      <w:r>
        <w:rPr>
          <w:rFonts w:hint="eastAsia"/>
        </w:rPr>
        <w:t>接口处数据传输问题</w:t>
      </w:r>
    </w:p>
    <w:p>
      <w:pPr>
        <w:pStyle w:val="4"/>
        <w:ind w:firstLine="482"/>
      </w:pPr>
      <w:r>
        <w:rPr>
          <w:rFonts w:hint="eastAsia"/>
          <w:b/>
        </w:rPr>
        <w:t>故障现象：</w:t>
      </w:r>
      <w:r>
        <w:rPr>
          <w:rFonts w:hint="eastAsia"/>
        </w:rPr>
        <w:t>执行halt指令时控制信号无法通过ID/EX接口。</w:t>
      </w:r>
    </w:p>
    <w:p>
      <w:pPr>
        <w:pStyle w:val="4"/>
        <w:keepNext/>
        <w:ind w:firstLine="0" w:firstLineChars="0"/>
        <w:jc w:val="center"/>
      </w:pPr>
      <w:r>
        <w:rPr>
          <w:rFonts w:hint="eastAsia"/>
        </w:rPr>
        <w:drawing>
          <wp:inline distT="0" distB="0" distL="0" distR="0">
            <wp:extent cx="5613400" cy="2695575"/>
            <wp:effectExtent l="0" t="0" r="0" b="0"/>
            <wp:docPr id="11" name="图片 9"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bug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13400" cy="2695575"/>
                    </a:xfrm>
                    <a:prstGeom prst="rect">
                      <a:avLst/>
                    </a:prstGeom>
                    <a:noFill/>
                    <a:ln>
                      <a:noFill/>
                    </a:ln>
                  </pic:spPr>
                </pic:pic>
              </a:graphicData>
            </a:graphic>
          </wp:inline>
        </w:drawing>
      </w:r>
    </w:p>
    <w:p>
      <w:pPr>
        <w:pStyle w:val="12"/>
        <w:spacing w:before="91" w:after="91"/>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t xml:space="preserve"> XXX图</w:t>
      </w:r>
    </w:p>
    <w:p>
      <w:pPr>
        <w:pStyle w:val="4"/>
        <w:ind w:firstLine="482"/>
      </w:pPr>
      <w:r>
        <w:rPr>
          <w:rFonts w:hint="eastAsia"/>
          <w:b/>
        </w:rPr>
        <w:t>原因分析：</w:t>
      </w:r>
      <w:r>
        <w:rPr>
          <w:rFonts w:hint="eastAsia"/>
        </w:rPr>
        <w:t>如</w:t>
      </w:r>
      <w:r>
        <w:fldChar w:fldCharType="begin"/>
      </w:r>
      <w:r>
        <w:instrText xml:space="preserve"> </w:instrText>
      </w:r>
      <w:r>
        <w:rPr>
          <w:rFonts w:hint="eastAsia"/>
        </w:rPr>
        <w:instrText xml:space="preserve">REF _Ref450058497 \h</w:instrText>
      </w:r>
      <w:r>
        <w:instrText xml:space="preserve"> </w:instrText>
      </w:r>
      <w:r>
        <w:fldChar w:fldCharType="separate"/>
      </w:r>
      <w:r>
        <w:rPr>
          <w:rFonts w:hint="eastAsia"/>
        </w:rPr>
        <w:t>图</w:t>
      </w:r>
      <w:r>
        <w:t>1</w:t>
      </w:r>
      <w:r>
        <w:rPr>
          <w:rFonts w:hint="eastAsia"/>
        </w:rPr>
        <w:t>-</w:t>
      </w:r>
      <w:r>
        <w:t>2</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w:t>
      </w:r>
    </w:p>
    <w:p>
      <w:pPr>
        <w:pStyle w:val="4"/>
        <w:ind w:firstLine="482"/>
      </w:pPr>
      <w:r>
        <w:rPr>
          <w:rFonts w:hint="eastAsia"/>
          <w:b/>
        </w:rPr>
        <w:t>解决方案：</w:t>
      </w:r>
      <w:r>
        <w:rPr>
          <w:rFonts w:hint="eastAsia"/>
        </w:rPr>
        <w:t>在控制器中给halt指令（OP为12）一个ALUControl信号0000一边让控制信号在接口处顺利传递。</w:t>
      </w:r>
    </w:p>
    <w:p>
      <w:pPr>
        <w:pStyle w:val="4"/>
        <w:ind w:firstLine="480"/>
      </w:pP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ascii="Times New Roman" w:hAnsi="Times New Roman" w:eastAsia="宋体"/>
          <w:bCs w:val="0"/>
          <w:szCs w:val="24"/>
        </w:rPr>
      </w:pPr>
      <w:r>
        <w:rPr>
          <w:rFonts w:hint="eastAsia" w:ascii="Times New Roman" w:hAnsi="Times New Roman" w:eastAsia="宋体"/>
          <w:bCs w:val="0"/>
          <w:szCs w:val="24"/>
        </w:rPr>
        <w:t xml:space="preserve">XXX </w:t>
      </w: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ascii="Times New Roman" w:hAnsi="Times New Roman" w:eastAsia="宋体"/>
          <w:bCs w:val="0"/>
          <w:szCs w:val="24"/>
        </w:rPr>
      </w:pPr>
      <w:r>
        <w:rPr>
          <w:rFonts w:hint="eastAsia" w:ascii="Times New Roman" w:hAnsi="Times New Roman" w:eastAsia="宋体"/>
          <w:bCs w:val="0"/>
          <w:szCs w:val="24"/>
        </w:rPr>
        <w:t xml:space="preserve">XXX </w:t>
      </w:r>
    </w:p>
    <w:p>
      <w:pPr>
        <w:pStyle w:val="3"/>
        <w:keepNext w:val="0"/>
        <w:tabs>
          <w:tab w:val="left" w:pos="720"/>
          <w:tab w:val="clear" w:pos="567"/>
        </w:tabs>
        <w:spacing w:beforeLines="100" w:afterLines="100"/>
        <w:ind w:left="576" w:hanging="576"/>
      </w:pPr>
      <w:r>
        <w:t>测试与分析</w:t>
      </w:r>
    </w:p>
    <w:p>
      <w:pPr>
        <w:pStyle w:val="4"/>
        <w:ind w:firstLine="480"/>
      </w:pPr>
      <w:r>
        <w:rPr>
          <w:rFonts w:hint="eastAsia"/>
        </w:rPr>
        <w:t>溢出测试用例见</w:t>
      </w:r>
      <w:r>
        <w:rPr>
          <w:rFonts w:hint="eastAsia"/>
        </w:rPr>
        <w:fldChar w:fldCharType="begin"/>
      </w:r>
      <w:r>
        <w:rPr>
          <w:rFonts w:hint="eastAsia"/>
        </w:rPr>
        <w:instrText xml:space="preserve"> REF _Ref17733 \h </w:instrText>
      </w:r>
      <w:r>
        <w:rPr>
          <w:rFonts w:hint="eastAsia"/>
        </w:rPr>
        <w:fldChar w:fldCharType="separate"/>
      </w:r>
      <w:r>
        <w:rPr>
          <w:rFonts w:hint="eastAsia"/>
        </w:rPr>
        <w:t>表</w:t>
      </w:r>
      <w:r>
        <w:t>1</w:t>
      </w:r>
      <w:r>
        <w:rPr>
          <w:rFonts w:hint="eastAsia"/>
        </w:rPr>
        <w:t>-</w:t>
      </w:r>
      <w:r>
        <w:t>3</w:t>
      </w:r>
      <w:r>
        <w:rPr>
          <w:rFonts w:hint="eastAsia"/>
        </w:rPr>
        <w:fldChar w:fldCharType="end"/>
      </w:r>
      <w:r>
        <w:rPr>
          <w:rStyle w:val="39"/>
        </w:rPr>
        <w:commentReference w:id="13"/>
      </w:r>
      <w:r>
        <w:rPr>
          <w:rFonts w:hint="eastAsia"/>
        </w:rPr>
        <w:t>。</w:t>
      </w:r>
    </w:p>
    <w:p>
      <w:pPr>
        <w:pStyle w:val="12"/>
        <w:keepNext/>
        <w:spacing w:before="91" w:beforeLines="0" w:after="91" w:afterLines="0"/>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rPr>
          <w:rFonts w:hint="eastAsia"/>
        </w:rPr>
        <w:t>溢出信号测试用例</w:t>
      </w:r>
    </w:p>
    <w:tbl>
      <w:tblPr>
        <w:tblStyle w:val="3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3"/>
        <w:gridCol w:w="992"/>
        <w:gridCol w:w="903"/>
        <w:gridCol w:w="903"/>
        <w:gridCol w:w="636"/>
        <w:gridCol w:w="1266"/>
        <w:gridCol w:w="12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w:t>
            </w:r>
          </w:p>
        </w:tc>
        <w:tc>
          <w:tcPr>
            <w:tcW w:w="992"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A</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B</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F</w:t>
            </w:r>
          </w:p>
        </w:tc>
        <w:tc>
          <w:tcPr>
            <w:tcW w:w="63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运算</w:t>
            </w:r>
          </w:p>
        </w:tc>
        <w:tc>
          <w:tcPr>
            <w:tcW w:w="126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有符号溢出</w:t>
            </w:r>
          </w:p>
        </w:tc>
        <w:tc>
          <w:tcPr>
            <w:tcW w:w="126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无符号溢出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8" w:space="0"/>
            </w:tcBorders>
          </w:tcPr>
          <w:p>
            <w:pPr>
              <w:pStyle w:val="4"/>
              <w:ind w:firstLine="0" w:firstLineChars="0"/>
              <w:jc w:val="center"/>
              <w:rPr>
                <w:sz w:val="18"/>
                <w:szCs w:val="18"/>
              </w:rPr>
            </w:pPr>
            <w:r>
              <w:rPr>
                <w:rFonts w:hint="eastAsia"/>
                <w:sz w:val="18"/>
                <w:szCs w:val="18"/>
              </w:rPr>
              <w:t>1</w:t>
            </w:r>
          </w:p>
        </w:tc>
        <w:tc>
          <w:tcPr>
            <w:tcW w:w="992"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636" w:type="dxa"/>
            <w:tcBorders>
              <w:top w:val="single" w:color="008000" w:sz="8" w:space="0"/>
            </w:tcBorders>
          </w:tcPr>
          <w:p>
            <w:pPr>
              <w:pStyle w:val="4"/>
              <w:ind w:firstLine="0" w:firstLineChars="0"/>
              <w:jc w:val="center"/>
              <w:rPr>
                <w:sz w:val="18"/>
                <w:szCs w:val="18"/>
              </w:rPr>
            </w:pPr>
            <w:r>
              <w:rPr>
                <w:rFonts w:hint="eastAsia"/>
                <w:sz w:val="18"/>
                <w:szCs w:val="18"/>
              </w:rPr>
              <w:t>加</w:t>
            </w:r>
          </w:p>
        </w:tc>
        <w:tc>
          <w:tcPr>
            <w:tcW w:w="1266" w:type="dxa"/>
            <w:tcBorders>
              <w:top w:val="single" w:color="008000" w:sz="8"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single" w:color="008000" w:sz="8" w:space="0"/>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Pr>
          <w:p>
            <w:pPr>
              <w:pStyle w:val="4"/>
              <w:ind w:firstLine="0" w:firstLineChars="0"/>
              <w:jc w:val="center"/>
              <w:rPr>
                <w:sz w:val="18"/>
                <w:szCs w:val="18"/>
              </w:rPr>
            </w:pPr>
            <w:r>
              <w:rPr>
                <w:rFonts w:hint="eastAsia"/>
                <w:sz w:val="18"/>
                <w:szCs w:val="18"/>
              </w:rPr>
              <w:t>2</w:t>
            </w:r>
          </w:p>
        </w:tc>
        <w:tc>
          <w:tcPr>
            <w:tcW w:w="992"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636" w:type="dxa"/>
          </w:tcPr>
          <w:p>
            <w:pPr>
              <w:pStyle w:val="4"/>
              <w:ind w:firstLine="0" w:firstLineChars="0"/>
              <w:jc w:val="center"/>
              <w:rPr>
                <w:sz w:val="18"/>
                <w:szCs w:val="18"/>
              </w:rPr>
            </w:pPr>
            <w:r>
              <w:rPr>
                <w:rFonts w:hint="eastAsia"/>
                <w:sz w:val="18"/>
                <w:szCs w:val="18"/>
              </w:rPr>
              <w:t>加</w:t>
            </w:r>
          </w:p>
        </w:tc>
        <w:tc>
          <w:tcPr>
            <w:tcW w:w="1266" w:type="dxa"/>
          </w:tcPr>
          <w:p>
            <w:pPr>
              <w:pStyle w:val="4"/>
              <w:ind w:firstLine="0" w:firstLineChars="0"/>
              <w:jc w:val="center"/>
              <w:rPr>
                <w:sz w:val="18"/>
                <w:szCs w:val="18"/>
              </w:rPr>
            </w:pPr>
            <w:r>
              <w:rPr>
                <w:rFonts w:hint="eastAsia" w:ascii="宋体" w:hAnsi="宋体"/>
                <w:sz w:val="18"/>
                <w:szCs w:val="18"/>
              </w:rPr>
              <w:t>○</w:t>
            </w:r>
          </w:p>
        </w:tc>
        <w:tc>
          <w:tcPr>
            <w:tcW w:w="1266" w:type="dxa"/>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3</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4</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5</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6</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7</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jc w:val="cente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nil"/>
              <w:bottom w:val="single" w:color="008000" w:sz="12" w:space="0"/>
            </w:tcBorders>
          </w:tcPr>
          <w:p>
            <w:pPr>
              <w:pStyle w:val="4"/>
              <w:ind w:firstLine="0" w:firstLineChars="0"/>
              <w:jc w:val="center"/>
              <w:rPr>
                <w:sz w:val="18"/>
                <w:szCs w:val="18"/>
              </w:rPr>
            </w:pPr>
            <w:r>
              <w:rPr>
                <w:rFonts w:hint="eastAsia"/>
                <w:sz w:val="18"/>
                <w:szCs w:val="18"/>
              </w:rPr>
              <w:t>8</w:t>
            </w:r>
          </w:p>
        </w:tc>
        <w:tc>
          <w:tcPr>
            <w:tcW w:w="992"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sz w:val="18"/>
                <w:szCs w:val="18"/>
              </w:rPr>
            </w:pPr>
          </w:p>
        </w:tc>
        <w:tc>
          <w:tcPr>
            <w:tcW w:w="636" w:type="dxa"/>
            <w:tcBorders>
              <w:top w:val="nil"/>
              <w:bottom w:val="single" w:color="008000" w:sz="12" w:space="0"/>
            </w:tcBorders>
          </w:tcPr>
          <w:p>
            <w:pPr>
              <w:jc w:val="center"/>
            </w:pPr>
            <w:r>
              <w:rPr>
                <w:rFonts w:hint="eastAsia"/>
                <w:sz w:val="18"/>
                <w:szCs w:val="18"/>
              </w:rPr>
              <w:t>减</w:t>
            </w:r>
          </w:p>
        </w:tc>
        <w:tc>
          <w:tcPr>
            <w:tcW w:w="1266" w:type="dxa"/>
            <w:tcBorders>
              <w:top w:val="nil"/>
              <w:bottom w:val="single" w:color="008000" w:sz="12"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nil"/>
              <w:bottom w:val="single" w:color="008000" w:sz="12" w:space="0"/>
            </w:tcBorders>
          </w:tcPr>
          <w:p>
            <w:pPr>
              <w:pStyle w:val="4"/>
              <w:keepNext/>
              <w:ind w:firstLine="0" w:firstLineChars="0"/>
              <w:jc w:val="center"/>
              <w:rPr>
                <w:sz w:val="18"/>
                <w:szCs w:val="18"/>
              </w:rPr>
            </w:pPr>
            <w:r>
              <w:rPr>
                <w:rFonts w:hint="eastAsia" w:ascii="宋体" w:hAnsi="宋体"/>
                <w:sz w:val="18"/>
                <w:szCs w:val="18"/>
              </w:rPr>
              <w:t>●</w:t>
            </w:r>
          </w:p>
        </w:tc>
      </w:tr>
    </w:tbl>
    <w:p>
      <w:pPr>
        <w:pStyle w:val="3"/>
      </w:pPr>
      <w:r>
        <w:rPr>
          <w:rFonts w:hint="eastAsia"/>
        </w:rPr>
        <w:t>实验总结</w:t>
      </w:r>
    </w:p>
    <w:p>
      <w:pPr>
        <w:pStyle w:val="4"/>
        <w:ind w:firstLine="480"/>
      </w:pPr>
      <w:r>
        <w:rPr>
          <w:rFonts w:hint="eastAsia"/>
          <w:color w:val="FF0000"/>
        </w:rPr>
        <w:t>条目式给出3次实验的主要工作，采用动宾结构</w:t>
      </w:r>
      <w:r>
        <w:rPr>
          <w:rFonts w:hint="eastAsia"/>
        </w:rPr>
        <w:t>，本次实验主要完成了如下几点工作：</w:t>
      </w:r>
    </w:p>
    <w:p>
      <w:pPr>
        <w:pStyle w:val="4"/>
        <w:numPr>
          <w:ilvl w:val="0"/>
          <w:numId w:val="9"/>
        </w:numPr>
        <w:tabs>
          <w:tab w:val="left" w:pos="993"/>
          <w:tab w:val="clear" w:pos="1290"/>
        </w:tabs>
        <w:ind w:left="993" w:hanging="513" w:firstLineChars="0"/>
      </w:pPr>
      <w:r>
        <w:rPr>
          <w:rFonts w:hint="eastAsia"/>
        </w:rPr>
        <w:t>完成方案总结（自行修订扩充）（自行修订扩充）</w:t>
      </w:r>
      <w:commentRangeStart w:id="14"/>
      <w:r>
        <w:rPr>
          <w:rFonts w:hint="eastAsia"/>
        </w:rPr>
        <w:t>（自行修订扩充）（自行修订扩充）（自行修订扩充）。</w:t>
      </w:r>
    </w:p>
    <w:p>
      <w:pPr>
        <w:pStyle w:val="4"/>
        <w:numPr>
          <w:ilvl w:val="0"/>
          <w:numId w:val="9"/>
        </w:numPr>
        <w:tabs>
          <w:tab w:val="left" w:pos="993"/>
          <w:tab w:val="clear" w:pos="1290"/>
        </w:tabs>
        <w:ind w:left="993" w:hanging="513" w:firstLineChars="0"/>
      </w:pPr>
      <w:r>
        <w:rPr>
          <w:rFonts w:hint="eastAsia"/>
        </w:rPr>
        <w:t>功能总结（自行修订扩充）（自行修订扩充）（自行修订扩充）（自行修订扩充）（自行修订扩充）。</w:t>
      </w:r>
    </w:p>
    <w:p>
      <w:pPr>
        <w:pStyle w:val="4"/>
        <w:numPr>
          <w:ilvl w:val="0"/>
          <w:numId w:val="9"/>
        </w:numPr>
        <w:tabs>
          <w:tab w:val="left" w:pos="993"/>
          <w:tab w:val="clear" w:pos="1290"/>
        </w:tabs>
        <w:ind w:left="993" w:hanging="513" w:firstLineChars="0"/>
      </w:pPr>
      <w:r>
        <w:rPr>
          <w:rFonts w:hint="eastAsia"/>
        </w:rPr>
        <w:t>其他需要总结的内容，</w:t>
      </w:r>
      <w:commentRangeEnd w:id="14"/>
      <w:r>
        <w:rPr>
          <w:rStyle w:val="39"/>
        </w:rPr>
        <w:commentReference w:id="14"/>
      </w:r>
      <w:r>
        <w:rPr>
          <w:rFonts w:hint="eastAsia"/>
        </w:rPr>
        <w:t>（自行修订扩充）。</w:t>
      </w:r>
    </w:p>
    <w:p>
      <w:pPr>
        <w:pStyle w:val="3"/>
      </w:pPr>
      <w:r>
        <w:rPr>
          <w:rFonts w:hint="eastAsia"/>
        </w:rPr>
        <w:t>实验</w:t>
      </w:r>
      <w:commentRangeStart w:id="15"/>
      <w:r>
        <w:rPr>
          <w:rFonts w:hint="eastAsia"/>
        </w:rPr>
        <w:t>心得</w:t>
      </w:r>
      <w:commentRangeEnd w:id="15"/>
      <w:r>
        <w:rPr>
          <w:rStyle w:val="39"/>
          <w:rFonts w:ascii="Times New Roman" w:hAnsi="Times New Roman" w:eastAsia="宋体"/>
        </w:rPr>
        <w:commentReference w:id="15"/>
      </w:r>
    </w:p>
    <w:p>
      <w:pPr>
        <w:pStyle w:val="4"/>
        <w:numPr>
          <w:ilvl w:val="0"/>
          <w:numId w:val="10"/>
        </w:numPr>
        <w:tabs>
          <w:tab w:val="left" w:pos="993"/>
          <w:tab w:val="clear" w:pos="1290"/>
        </w:tabs>
        <w:ind w:left="993" w:hanging="567" w:firstLineChars="0"/>
      </w:pPr>
      <w:r>
        <w:rPr>
          <w:rFonts w:hint="eastAsia"/>
          <w:color w:val="FF0000"/>
        </w:rPr>
        <w:t>谈谈实验收获，实验心得，对课程实验的建议</w:t>
      </w:r>
      <w:r>
        <w:rPr>
          <w:rFonts w:hint="eastAsia"/>
        </w:rPr>
        <w:t>等等，自行修订扩充，自行修订扩充自行修订扩充自行修订扩充自行修订扩充自行修订扩充自行修订扩充自行修订扩充收OSD命令并进行处理。</w:t>
      </w:r>
    </w:p>
    <w:p>
      <w:pPr>
        <w:pStyle w:val="4"/>
        <w:numPr>
          <w:ilvl w:val="0"/>
          <w:numId w:val="10"/>
        </w:numPr>
        <w:tabs>
          <w:tab w:val="left" w:pos="993"/>
          <w:tab w:val="clear" w:pos="1290"/>
        </w:tabs>
        <w:ind w:left="993" w:hanging="567" w:firstLineChars="0"/>
      </w:pPr>
      <w:r>
        <w:rPr>
          <w:rFonts w:hint="eastAsia"/>
        </w:rPr>
        <w:t>自行修订扩充自行修订扩充自行修订扩充自行修订扩充自行修订扩充。</w:t>
      </w:r>
    </w:p>
    <w:p>
      <w:pPr>
        <w:ind w:right="-160" w:rightChars="-67" w:firstLine="480" w:firstLineChars="200"/>
        <w:rPr>
          <w:rFonts w:cs="宋体"/>
          <w:color w:val="E36C0A"/>
        </w:rPr>
      </w:pPr>
    </w:p>
    <w:p>
      <w:pPr>
        <w:widowControl/>
        <w:jc w:val="left"/>
        <w:rPr>
          <w:rFonts w:cs="宋体"/>
          <w:color w:val="E36C0A"/>
        </w:rPr>
      </w:pPr>
      <w:r>
        <w:rPr>
          <w:rFonts w:cs="宋体"/>
          <w:color w:val="E36C0A"/>
        </w:rPr>
        <w:br w:type="page"/>
      </w:r>
    </w:p>
    <w:p>
      <w:pPr>
        <w:ind w:right="-160" w:rightChars="-67" w:firstLine="480" w:firstLineChars="200"/>
        <w:rPr>
          <w:rFonts w:hint="eastAsia" w:cs="宋体"/>
          <w:color w:val="E36C0A"/>
        </w:rPr>
        <w:sectPr>
          <w:headerReference r:id="rId7" w:type="default"/>
          <w:footerReference r:id="rId8" w:type="default"/>
          <w:footnotePr>
            <w:numRestart w:val="eachPage"/>
          </w:footnotePr>
          <w:pgSz w:w="11906" w:h="16838"/>
          <w:pgMar w:top="1843" w:right="1416" w:bottom="1418" w:left="1531" w:header="851" w:footer="992" w:gutter="0"/>
          <w:cols w:space="720" w:num="1"/>
          <w:docGrid w:type="linesAndChars" w:linePitch="459" w:charSpace="0"/>
        </w:sectPr>
      </w:pPr>
    </w:p>
    <w:p>
      <w:pPr>
        <w:ind w:firstLine="480" w:firstLineChars="200"/>
      </w:pPr>
    </w:p>
    <w:tbl>
      <w:tblPr>
        <w:tblStyle w:val="32"/>
        <w:tblW w:w="9180" w:type="dxa"/>
        <w:tblInd w:w="0" w:type="dxa"/>
        <w:tblLayout w:type="autofit"/>
        <w:tblCellMar>
          <w:top w:w="0" w:type="dxa"/>
          <w:left w:w="108" w:type="dxa"/>
          <w:bottom w:w="0" w:type="dxa"/>
          <w:right w:w="108" w:type="dxa"/>
        </w:tblCellMar>
      </w:tblPr>
      <w:tblGrid>
        <w:gridCol w:w="9180"/>
      </w:tblGrid>
      <w:tr>
        <w:tblPrEx>
          <w:tblCellMar>
            <w:top w:w="0" w:type="dxa"/>
            <w:left w:w="108" w:type="dxa"/>
            <w:bottom w:w="0" w:type="dxa"/>
            <w:right w:w="108" w:type="dxa"/>
          </w:tblCellMar>
        </w:tblPrEx>
        <w:tc>
          <w:tcPr>
            <w:tcW w:w="9180"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blPrEx>
          <w:tblCellMar>
            <w:top w:w="0" w:type="dxa"/>
            <w:left w:w="108" w:type="dxa"/>
            <w:bottom w:w="0" w:type="dxa"/>
            <w:right w:w="108" w:type="dxa"/>
          </w:tblCellMar>
        </w:tblPrEx>
        <w:trPr>
          <w:trHeight w:val="2981" w:hRule="exact"/>
        </w:trPr>
        <w:tc>
          <w:tcPr>
            <w:tcW w:w="9180"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rPr>
                <w:rFonts w:hint="eastAsia"/>
              </w:rPr>
              <w:t>特此声明！</w:t>
            </w:r>
          </w:p>
          <w:p>
            <w:pPr>
              <w:spacing w:line="276" w:lineRule="auto"/>
              <w:ind w:right="238" w:firstLine="424" w:firstLineChars="177"/>
              <w:jc w:val="right"/>
              <w:rPr>
                <w:b/>
                <w:color w:val="FF0000"/>
              </w:rPr>
            </w:pPr>
            <w:r>
              <w:rPr>
                <w:rFonts w:hint="eastAsia"/>
                <w:b/>
                <w:lang w:val="en-GB"/>
              </w:rPr>
              <w:t>作者签字</w:t>
            </w:r>
            <w:r>
              <w:rPr>
                <w:b/>
              </w:rPr>
              <w:t>:</w:t>
            </w:r>
            <w:r>
              <w:rPr>
                <w:rFonts w:hint="eastAsia"/>
                <w:b/>
              </w:rPr>
              <w:t xml:space="preserve"> </w:t>
            </w:r>
            <w:sdt>
              <w:sdtPr>
                <w:rPr>
                  <w:rFonts w:hint="eastAsia"/>
                  <w:b/>
                  <w:lang w:val="en-GB"/>
                </w:rPr>
                <w:alias w:val="作者"/>
                <w:id w:val="1799944922"/>
                <w:placeholder>
                  <w:docPart w:val="F20C5FF529FB464EBD28336C93EEB0E2"/>
                </w:placeholder>
                <w:dataBinding w:prefixMappings="xmlns:ns0='http://purl.org/dc/elements/1.1/' xmlns:ns1='http://schemas.openxmlformats.org/package/2006/metadata/core-properties' " w:xpath="/ns1:coreProperties[1]/ns0:creator[1]" w:storeItemID="{6C3C8BC8-F283-45AE-878A-BAB7291924A1}"/>
                <w:text/>
              </w:sdtPr>
              <w:sdtEndPr>
                <w:rPr>
                  <w:rFonts w:hint="eastAsia"/>
                  <w:b/>
                  <w:lang w:val="en-GB"/>
                </w:rPr>
              </w:sdtEndPr>
              <w:sdtContent>
                <w:r>
                  <w:rPr>
                    <w:rFonts w:hint="eastAsia"/>
                    <w:b/>
                    <w:lang w:val="en-GB"/>
                  </w:rPr>
                  <w:t>郭德纲</w:t>
                </w:r>
              </w:sdtContent>
            </w:sdt>
            <w:r>
              <w:rPr>
                <w:rFonts w:hint="eastAsia"/>
                <w:b/>
                <w:color w:val="BFBFBF"/>
                <w:u w:val="single"/>
              </w:rPr>
              <w:t xml:space="preserve"> 嵌入签名图片  </w:t>
            </w:r>
            <w:r>
              <w:rPr>
                <w:rFonts w:hint="eastAsia"/>
                <w:b/>
                <w:color w:val="F2F2F2"/>
                <w:u w:val="single"/>
              </w:rPr>
              <w:t xml:space="preserve"> </w:t>
            </w: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tc>
      </w:tr>
      <w:tr>
        <w:tblPrEx>
          <w:tblCellMar>
            <w:top w:w="0" w:type="dxa"/>
            <w:left w:w="108" w:type="dxa"/>
            <w:bottom w:w="0" w:type="dxa"/>
            <w:right w:w="108" w:type="dxa"/>
          </w:tblCellMar>
        </w:tblPrEx>
        <w:tc>
          <w:tcPr>
            <w:tcW w:w="9180"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二、对课程实验的学术评语（教师填写</w:t>
            </w:r>
            <w:r>
              <w:rPr>
                <w:rFonts w:ascii="楷体" w:hAnsi="楷体" w:eastAsia="楷体"/>
                <w:sz w:val="32"/>
                <w:szCs w:val="32"/>
              </w:rPr>
              <w:t>）</w:t>
            </w:r>
          </w:p>
        </w:tc>
      </w:tr>
      <w:tr>
        <w:tblPrEx>
          <w:tblCellMar>
            <w:top w:w="0" w:type="dxa"/>
            <w:left w:w="108" w:type="dxa"/>
            <w:bottom w:w="0" w:type="dxa"/>
            <w:right w:w="108" w:type="dxa"/>
          </w:tblCellMar>
        </w:tblPrEx>
        <w:trPr>
          <w:trHeight w:val="3093" w:hRule="exact"/>
        </w:trPr>
        <w:tc>
          <w:tcPr>
            <w:tcW w:w="9180" w:type="dxa"/>
          </w:tcPr>
          <w:p>
            <w:pPr>
              <w:spacing w:line="276" w:lineRule="auto"/>
              <w:ind w:firstLine="280" w:firstLineChars="100"/>
              <w:rPr>
                <w:rFonts w:ascii="楷体" w:hAnsi="楷体" w:eastAsia="楷体" w:cs="HAKUYOGuiFanZi3500"/>
                <w:b/>
                <w:color w:val="FF0000"/>
                <w:sz w:val="36"/>
                <w:szCs w:val="36"/>
              </w:rPr>
            </w:pPr>
            <w:r>
              <w:rPr>
                <w:b/>
                <w:color w:val="FF0000"/>
                <w:sz w:val="28"/>
              </w:rPr>
              <w:t xml:space="preserve"> </w:t>
            </w:r>
          </w:p>
        </w:tc>
      </w:tr>
      <w:tr>
        <w:tblPrEx>
          <w:tblCellMar>
            <w:top w:w="0" w:type="dxa"/>
            <w:left w:w="108" w:type="dxa"/>
            <w:bottom w:w="0" w:type="dxa"/>
            <w:right w:w="108" w:type="dxa"/>
          </w:tblCellMar>
        </w:tblPrEx>
        <w:trPr>
          <w:trHeight w:val="702" w:hRule="atLeast"/>
        </w:trPr>
        <w:tc>
          <w:tcPr>
            <w:tcW w:w="9180" w:type="dxa"/>
            <w:vAlign w:val="bottom"/>
          </w:tcPr>
          <w:p>
            <w:pPr>
              <w:spacing w:line="360" w:lineRule="auto"/>
              <w:rPr>
                <w:rFonts w:ascii="Cambria Math" w:hAnsi="Cambria Math"/>
                <w:lang w:val="en-GB"/>
              </w:rPr>
            </w:pPr>
            <w:r>
              <w:rPr>
                <w:rFonts w:hint="eastAsia" w:ascii="楷体" w:hAnsi="楷体" w:eastAsia="楷体"/>
                <w:sz w:val="32"/>
                <w:szCs w:val="32"/>
              </w:rPr>
              <w:t>三、对课程实验的评分（教师填写</w:t>
            </w:r>
            <w:r>
              <w:rPr>
                <w:rFonts w:ascii="楷体" w:hAnsi="楷体" w:eastAsia="楷体"/>
                <w:sz w:val="32"/>
                <w:szCs w:val="32"/>
              </w:rPr>
              <w:t>）</w:t>
            </w:r>
          </w:p>
        </w:tc>
      </w:tr>
      <w:tr>
        <w:tblPrEx>
          <w:tblCellMar>
            <w:top w:w="0" w:type="dxa"/>
            <w:left w:w="108" w:type="dxa"/>
            <w:bottom w:w="0" w:type="dxa"/>
            <w:right w:w="108" w:type="dxa"/>
          </w:tblCellMar>
        </w:tblPrEx>
        <w:trPr>
          <w:trHeight w:val="3425" w:hRule="exact"/>
        </w:trPr>
        <w:tc>
          <w:tcPr>
            <w:tcW w:w="9180" w:type="dxa"/>
          </w:tcPr>
          <w:p>
            <w:pPr>
              <w:spacing w:line="120" w:lineRule="auto"/>
              <w:ind w:firstLine="194" w:firstLineChars="177"/>
              <w:rPr>
                <w:sz w:val="11"/>
                <w:lang w:val="en-GB"/>
              </w:rPr>
            </w:pPr>
          </w:p>
          <w:tbl>
            <w:tblPr>
              <w:tblStyle w:val="32"/>
              <w:tblW w:w="0" w:type="auto"/>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1694"/>
              <w:gridCol w:w="1695"/>
              <w:gridCol w:w="169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4" w:hRule="atLeast"/>
              </w:trPr>
              <w:tc>
                <w:tcPr>
                  <w:tcW w:w="1584" w:type="dxa"/>
                  <w:vAlign w:val="center"/>
                </w:tcPr>
                <w:p>
                  <w:pPr>
                    <w:jc w:val="center"/>
                    <w:rPr>
                      <w:rFonts w:ascii="楷体" w:hAnsi="楷体" w:eastAsia="楷体"/>
                      <w:sz w:val="28"/>
                      <w:szCs w:val="28"/>
                    </w:rPr>
                  </w:pPr>
                  <w:r>
                    <w:rPr>
                      <w:rFonts w:hint="eastAsia" w:ascii="楷体" w:hAnsi="楷体" w:eastAsia="楷体"/>
                      <w:sz w:val="28"/>
                      <w:szCs w:val="28"/>
                    </w:rPr>
                    <w:t>评分项目</w:t>
                  </w:r>
                </w:p>
                <w:p>
                  <w:pPr>
                    <w:jc w:val="center"/>
                    <w:rPr>
                      <w:rFonts w:ascii="楷体" w:hAnsi="楷体" w:eastAsia="楷体"/>
                      <w:sz w:val="28"/>
                      <w:szCs w:val="28"/>
                    </w:rPr>
                  </w:pPr>
                  <w:r>
                    <w:rPr>
                      <w:rFonts w:hint="eastAsia" w:ascii="楷体" w:hAnsi="楷体" w:eastAsia="楷体"/>
                      <w:sz w:val="28"/>
                      <w:szCs w:val="28"/>
                    </w:rPr>
                    <w:t>（分值）</w:t>
                  </w:r>
                </w:p>
              </w:tc>
              <w:tc>
                <w:tcPr>
                  <w:tcW w:w="1694" w:type="dxa"/>
                  <w:tcMar>
                    <w:left w:w="0" w:type="dxa"/>
                    <w:right w:w="0" w:type="dxa"/>
                  </w:tcMar>
                  <w:vAlign w:val="center"/>
                </w:tcPr>
                <w:p>
                  <w:pPr>
                    <w:jc w:val="center"/>
                    <w:rPr>
                      <w:rFonts w:ascii="黑体" w:hAnsi="黑体" w:eastAsia="黑体"/>
                      <w:szCs w:val="28"/>
                    </w:rPr>
                  </w:pPr>
                  <w:r>
                    <w:rPr>
                      <w:rFonts w:hint="eastAsia" w:ascii="黑体" w:hAnsi="黑体" w:eastAsia="黑体"/>
                      <w:szCs w:val="28"/>
                    </w:rPr>
                    <w:t>课程目标1</w:t>
                  </w:r>
                </w:p>
                <w:p>
                  <w:pPr>
                    <w:jc w:val="center"/>
                    <w:rPr>
                      <w:rFonts w:ascii="楷体" w:hAnsi="楷体" w:eastAsia="楷体"/>
                      <w:sz w:val="28"/>
                      <w:szCs w:val="28"/>
                    </w:rPr>
                  </w:pPr>
                  <w:r>
                    <w:rPr>
                      <w:rFonts w:hint="eastAsia" w:ascii="楷体" w:hAnsi="楷体" w:eastAsia="楷体"/>
                      <w:sz w:val="28"/>
                      <w:szCs w:val="28"/>
                    </w:rPr>
                    <w:t>工具应用</w:t>
                  </w:r>
                </w:p>
                <w:p>
                  <w:pPr>
                    <w:jc w:val="center"/>
                    <w:rPr>
                      <w:rFonts w:ascii="楷体" w:hAnsi="楷体" w:eastAsia="楷体"/>
                      <w:sz w:val="28"/>
                      <w:szCs w:val="28"/>
                    </w:rPr>
                  </w:pPr>
                  <w:r>
                    <w:rPr>
                      <w:rFonts w:hint="eastAsia" w:ascii="楷体" w:hAnsi="楷体" w:eastAsia="楷体"/>
                      <w:sz w:val="28"/>
                      <w:szCs w:val="28"/>
                    </w:rPr>
                    <w:t>（10分）</w:t>
                  </w:r>
                </w:p>
              </w:tc>
              <w:tc>
                <w:tcPr>
                  <w:tcW w:w="1695" w:type="dxa"/>
                  <w:tcMar>
                    <w:left w:w="0" w:type="dxa"/>
                    <w:right w:w="0" w:type="dxa"/>
                  </w:tcMar>
                  <w:vAlign w:val="center"/>
                </w:tcPr>
                <w:p>
                  <w:pPr>
                    <w:jc w:val="center"/>
                    <w:rPr>
                      <w:rFonts w:ascii="黑体" w:hAnsi="黑体" w:eastAsia="黑体"/>
                      <w:szCs w:val="28"/>
                    </w:rPr>
                  </w:pPr>
                  <w:r>
                    <w:rPr>
                      <w:rFonts w:hint="eastAsia" w:ascii="黑体" w:hAnsi="黑体" w:eastAsia="黑体"/>
                      <w:szCs w:val="28"/>
                    </w:rPr>
                    <w:t>课程目标2</w:t>
                  </w:r>
                </w:p>
                <w:p>
                  <w:pPr>
                    <w:jc w:val="center"/>
                    <w:rPr>
                      <w:rFonts w:ascii="楷体" w:hAnsi="楷体" w:eastAsia="楷体"/>
                      <w:sz w:val="28"/>
                      <w:szCs w:val="28"/>
                    </w:rPr>
                  </w:pPr>
                  <w:r>
                    <w:rPr>
                      <w:rFonts w:hint="eastAsia" w:ascii="楷体" w:hAnsi="楷体" w:eastAsia="楷体"/>
                      <w:sz w:val="28"/>
                      <w:szCs w:val="28"/>
                    </w:rPr>
                    <w:t>设计实现</w:t>
                  </w:r>
                </w:p>
                <w:p>
                  <w:pPr>
                    <w:jc w:val="center"/>
                    <w:rPr>
                      <w:rFonts w:ascii="楷体" w:hAnsi="楷体" w:eastAsia="楷体"/>
                      <w:sz w:val="28"/>
                      <w:szCs w:val="28"/>
                    </w:rPr>
                  </w:pPr>
                  <w:r>
                    <w:rPr>
                      <w:rFonts w:hint="eastAsia" w:ascii="楷体" w:hAnsi="楷体" w:eastAsia="楷体"/>
                      <w:sz w:val="28"/>
                      <w:szCs w:val="28"/>
                    </w:rPr>
                    <w:t>（70分）</w:t>
                  </w:r>
                </w:p>
              </w:tc>
              <w:tc>
                <w:tcPr>
                  <w:tcW w:w="1695" w:type="dxa"/>
                  <w:tcMar>
                    <w:left w:w="0" w:type="dxa"/>
                    <w:right w:w="0" w:type="dxa"/>
                  </w:tcMar>
                  <w:vAlign w:val="center"/>
                </w:tcPr>
                <w:p>
                  <w:pPr>
                    <w:jc w:val="center"/>
                    <w:rPr>
                      <w:rFonts w:ascii="黑体" w:hAnsi="黑体" w:eastAsia="黑体"/>
                      <w:szCs w:val="28"/>
                    </w:rPr>
                  </w:pPr>
                  <w:r>
                    <w:rPr>
                      <w:rFonts w:hint="eastAsia" w:ascii="黑体" w:hAnsi="黑体" w:eastAsia="黑体"/>
                      <w:szCs w:val="28"/>
                    </w:rPr>
                    <w:t>课程目标3</w:t>
                  </w:r>
                </w:p>
                <w:p>
                  <w:pPr>
                    <w:jc w:val="center"/>
                    <w:rPr>
                      <w:rFonts w:ascii="楷体" w:hAnsi="楷体" w:eastAsia="楷体"/>
                      <w:sz w:val="28"/>
                      <w:szCs w:val="28"/>
                    </w:rPr>
                  </w:pPr>
                  <w:r>
                    <w:rPr>
                      <w:rFonts w:hint="eastAsia" w:ascii="楷体" w:hAnsi="楷体" w:eastAsia="楷体"/>
                      <w:sz w:val="28"/>
                      <w:szCs w:val="28"/>
                    </w:rPr>
                    <w:t xml:space="preserve">验收与报告 </w:t>
                  </w:r>
                </w:p>
                <w:p>
                  <w:pPr>
                    <w:jc w:val="center"/>
                    <w:rPr>
                      <w:rFonts w:ascii="楷体" w:hAnsi="楷体" w:eastAsia="楷体"/>
                      <w:sz w:val="28"/>
                      <w:szCs w:val="28"/>
                    </w:rPr>
                  </w:pPr>
                  <w:r>
                    <w:rPr>
                      <w:rFonts w:hint="eastAsia" w:ascii="楷体" w:hAnsi="楷体" w:eastAsia="楷体"/>
                      <w:sz w:val="28"/>
                      <w:szCs w:val="28"/>
                    </w:rPr>
                    <w:t>（20分）</w:t>
                  </w:r>
                </w:p>
              </w:tc>
              <w:tc>
                <w:tcPr>
                  <w:tcW w:w="1695" w:type="dxa"/>
                  <w:tcMar>
                    <w:left w:w="0" w:type="dxa"/>
                    <w:right w:w="0" w:type="dxa"/>
                  </w:tcMar>
                  <w:vAlign w:val="center"/>
                </w:tcPr>
                <w:p>
                  <w:pPr>
                    <w:jc w:val="center"/>
                    <w:rPr>
                      <w:rFonts w:ascii="楷体" w:hAnsi="楷体" w:eastAsia="楷体"/>
                      <w:sz w:val="28"/>
                      <w:szCs w:val="28"/>
                    </w:rPr>
                  </w:pPr>
                  <w:r>
                    <w:rPr>
                      <w:rFonts w:hint="eastAsia" w:ascii="楷体" w:hAnsi="楷体" w:eastAsia="楷体"/>
                      <w:sz w:val="28"/>
                      <w:szCs w:val="28"/>
                    </w:rPr>
                    <w:t>最终评定</w:t>
                  </w:r>
                </w:p>
                <w:p>
                  <w:pPr>
                    <w:jc w:val="center"/>
                    <w:rPr>
                      <w:rFonts w:ascii="楷体" w:hAnsi="楷体" w:eastAsia="楷体"/>
                      <w:sz w:val="28"/>
                      <w:szCs w:val="28"/>
                    </w:rPr>
                  </w:pPr>
                  <w:r>
                    <w:rPr>
                      <w:rFonts w:hint="eastAsia" w:ascii="楷体" w:hAnsi="楷体" w:eastAsia="楷体"/>
                      <w:sz w:val="28"/>
                      <w:szCs w:val="28"/>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584" w:type="dxa"/>
                  <w:vAlign w:val="center"/>
                </w:tcPr>
                <w:p>
                  <w:pPr>
                    <w:jc w:val="center"/>
                  </w:pPr>
                  <w:r>
                    <w:rPr>
                      <w:rFonts w:hint="eastAsia" w:ascii="楷体" w:hAnsi="楷体" w:eastAsia="楷体"/>
                      <w:sz w:val="28"/>
                      <w:szCs w:val="28"/>
                    </w:rPr>
                    <w:t>得分</w:t>
                  </w:r>
                </w:p>
              </w:tc>
              <w:tc>
                <w:tcPr>
                  <w:tcW w:w="1694" w:type="dxa"/>
                  <w:vAlign w:val="center"/>
                </w:tcPr>
                <w:p>
                  <w:pPr>
                    <w:jc w:val="center"/>
                    <w:rPr>
                      <w:rFonts w:ascii="楷体" w:hAnsi="楷体" w:eastAsia="楷体"/>
                      <w:sz w:val="28"/>
                    </w:rPr>
                  </w:pPr>
                </w:p>
              </w:tc>
              <w:tc>
                <w:tcPr>
                  <w:tcW w:w="1695" w:type="dxa"/>
                  <w:vAlign w:val="center"/>
                </w:tcPr>
                <w:p>
                  <w:pPr>
                    <w:jc w:val="center"/>
                    <w:rPr>
                      <w:rFonts w:ascii="楷体" w:hAnsi="楷体" w:eastAsia="楷体"/>
                      <w:sz w:val="28"/>
                    </w:rPr>
                  </w:pPr>
                </w:p>
              </w:tc>
              <w:tc>
                <w:tcPr>
                  <w:tcW w:w="1695" w:type="dxa"/>
                  <w:vAlign w:val="center"/>
                </w:tcPr>
                <w:p>
                  <w:pPr>
                    <w:jc w:val="center"/>
                    <w:rPr>
                      <w:rFonts w:ascii="楷体" w:hAnsi="楷体" w:eastAsia="楷体"/>
                      <w:sz w:val="28"/>
                    </w:rPr>
                  </w:pPr>
                </w:p>
              </w:tc>
              <w:tc>
                <w:tcPr>
                  <w:tcW w:w="1695" w:type="dxa"/>
                  <w:vAlign w:val="center"/>
                </w:tcPr>
                <w:p>
                  <w:pPr>
                    <w:jc w:val="center"/>
                    <w:rPr>
                      <w:color w:val="0000FF"/>
                      <w:sz w:val="28"/>
                    </w:rPr>
                  </w:pPr>
                </w:p>
              </w:tc>
            </w:tr>
          </w:tbl>
          <w:p>
            <w:pPr>
              <w:ind w:firstLine="424" w:firstLineChars="177"/>
              <w:rPr>
                <w:lang w:val="en-GB"/>
              </w:rPr>
            </w:pPr>
          </w:p>
        </w:tc>
      </w:tr>
      <w:tr>
        <w:tblPrEx>
          <w:tblCellMar>
            <w:top w:w="0" w:type="dxa"/>
            <w:left w:w="108" w:type="dxa"/>
            <w:bottom w:w="0" w:type="dxa"/>
            <w:right w:w="108" w:type="dxa"/>
          </w:tblCellMar>
        </w:tblPrEx>
        <w:trPr>
          <w:trHeight w:val="808" w:hRule="atLeast"/>
        </w:trPr>
        <w:tc>
          <w:tcPr>
            <w:tcW w:w="9180" w:type="dxa"/>
            <w:vAlign w:val="bottom"/>
          </w:tcPr>
          <w:p>
            <w:pPr>
              <w:wordWrap w:val="0"/>
              <w:spacing w:line="300" w:lineRule="auto"/>
              <w:jc w:val="right"/>
              <w:rPr>
                <w:b/>
              </w:rPr>
            </w:pPr>
            <w:r>
              <w:rPr>
                <w:rFonts w:hint="eastAsia"/>
                <w:b/>
              </w:rPr>
              <w:t xml:space="preserve">       </w:t>
            </w:r>
            <w:r>
              <w:rPr>
                <w:b/>
              </w:rPr>
              <w:t xml:space="preserve">         </w:t>
            </w:r>
            <w:r>
              <w:rPr>
                <w:rFonts w:hint="eastAsia"/>
                <w:b/>
              </w:rPr>
              <w:t xml:space="preserve"> </w:t>
            </w:r>
            <w:r>
              <w:rPr>
                <w:b/>
              </w:rPr>
              <w:t xml:space="preserve">   </w:t>
            </w:r>
            <w:r>
              <w:rPr>
                <w:rFonts w:hint="eastAsia"/>
                <w:b/>
              </w:rPr>
              <w:t xml:space="preserve"> </w:t>
            </w:r>
            <w:r>
              <w:rPr>
                <w:b/>
              </w:rPr>
              <w:t xml:space="preserve">               </w:t>
            </w:r>
            <w:r>
              <w:rPr>
                <w:rFonts w:hint="eastAsia"/>
                <w:b/>
                <w:lang w:val="en-GB"/>
              </w:rPr>
              <w:t>指导教师签字</w:t>
            </w:r>
            <w:r>
              <w:rPr>
                <w:b/>
              </w:rPr>
              <w:t>:</w:t>
            </w:r>
            <w:r>
              <w:rPr>
                <w:rFonts w:hint="eastAsia"/>
                <w:b/>
              </w:rPr>
              <w:t xml:space="preserve"> </w:t>
            </w:r>
            <w:r>
              <w:rPr>
                <w:rFonts w:hint="eastAsia"/>
                <w:b/>
                <w:u w:val="single"/>
              </w:rPr>
              <w:t xml:space="preserve">                  </w:t>
            </w:r>
            <w:r>
              <w:rPr>
                <w:rFonts w:hint="eastAsia"/>
                <w:b/>
              </w:rPr>
              <w:t xml:space="preserve"> </w:t>
            </w:r>
          </w:p>
        </w:tc>
      </w:tr>
    </w:tbl>
    <w:p>
      <w:pPr>
        <w:jc w:val="left"/>
        <w:rPr>
          <w:rFonts w:ascii="华文楷体" w:hAnsi="华文楷体" w:eastAsia="华文楷体"/>
          <w:b/>
          <w:bCs/>
          <w:spacing w:val="20"/>
          <w:sz w:val="28"/>
          <w:szCs w:val="21"/>
        </w:rPr>
      </w:pPr>
    </w:p>
    <w:p/>
    <w:sectPr>
      <w:headerReference r:id="rId9" w:type="default"/>
      <w:footerReference r:id="rId10" w:type="default"/>
      <w:footnotePr>
        <w:numRestart w:val="eachPage"/>
      </w:footnotePr>
      <w:pgSz w:w="11906" w:h="16838"/>
      <w:pgMar w:top="1843" w:right="1610"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0-06-22T10:57:00Z" w:initials="T">
    <w:p w14:paraId="54541A35">
      <w:pPr>
        <w:pStyle w:val="15"/>
        <w:ind w:firstLine="480"/>
      </w:pPr>
      <w:r>
        <w:rPr>
          <w:rFonts w:hint="eastAsia"/>
        </w:rPr>
        <w:t>章节形式，注意每章必须新起一页，具体方法是在上一章尾部增加一个分页符</w:t>
      </w:r>
    </w:p>
  </w:comment>
  <w:comment w:id="1" w:author="Tiger" w:date="2012-02-25T15:33:00Z" w:initials="T">
    <w:p w14:paraId="63BF4A03">
      <w:pPr>
        <w:pStyle w:val="15"/>
      </w:pPr>
      <w:r>
        <w:rPr>
          <w:rFonts w:hint="eastAsia"/>
        </w:rPr>
        <w:t>二级标题，具体可以用格式刷复制</w:t>
      </w:r>
    </w:p>
  </w:comment>
  <w:comment w:id="2" w:author="tan" w:date="2014-12-11T10:16:00Z" w:initials="t">
    <w:p w14:paraId="166C3161">
      <w:pPr>
        <w:pStyle w:val="15"/>
      </w:pPr>
      <w:r>
        <w:t>这段后面有大面积留白，最后排版的文档不能出现这样的情况，请调整前文本顺序或图片顺序。</w:t>
      </w:r>
    </w:p>
  </w:comment>
  <w:comment w:id="3" w:author="tan" w:date="2015-12-02T12:39:00Z" w:initials="t">
    <w:p w14:paraId="20546226">
      <w:pPr>
        <w:pStyle w:val="15"/>
      </w:pPr>
      <w:r>
        <w:t>Logisim插图不得出现点阵信息</w:t>
      </w:r>
    </w:p>
  </w:comment>
  <w:comment w:id="4" w:author="Tiger" w:date="2012-03-22T15:04:00Z" w:initials="T">
    <w:p w14:paraId="78590BE4">
      <w:pPr>
        <w:pStyle w:val="15"/>
      </w:pPr>
      <w:r>
        <w:rPr>
          <w:rFonts w:hint="eastAsia"/>
        </w:rPr>
        <w:t>所有图都必须有图名，图编号</w:t>
      </w:r>
    </w:p>
  </w:comment>
  <w:comment w:id="5" w:author="User" w:date="2014-12-10T20:57:00Z" w:initials="U">
    <w:p w14:paraId="28AA013F">
      <w:pPr>
        <w:pStyle w:val="15"/>
      </w:pPr>
      <w:r>
        <w:rPr>
          <w:rFonts w:hint="eastAsia"/>
        </w:rPr>
        <w:t>所有的图，表都必须交叉引用，注意表格不要发生这个表格的跨页情况,。所有的表都必须有编号和名字、</w:t>
      </w:r>
    </w:p>
  </w:comment>
  <w:comment w:id="6" w:author="Tiger" w:date="2012-02-25T16:07:00Z" w:initials="T">
    <w:p w14:paraId="6B572544">
      <w:pPr>
        <w:pStyle w:val="15"/>
      </w:pPr>
      <w:r>
        <w:rPr>
          <w:rFonts w:hint="eastAsia"/>
        </w:rPr>
        <w:t>总结必须用这样的条目的形式给出，总结是对全文的总结，设计了什么，实现了什么，完成了什么</w:t>
      </w:r>
      <w:r>
        <w:t>…</w:t>
      </w:r>
      <w:r>
        <w:rPr>
          <w:rFonts w:hint="eastAsia"/>
        </w:rPr>
        <w:t>.</w:t>
      </w:r>
    </w:p>
  </w:comment>
  <w:comment w:id="7" w:author="User" w:date="2012-02-25T16:09:00Z" w:initials="U">
    <w:p w14:paraId="3C7A682A">
      <w:pPr>
        <w:pStyle w:val="15"/>
      </w:pPr>
      <w:r>
        <w:rPr>
          <w:rFonts w:hint="eastAsia"/>
        </w:rPr>
        <w:t>主要讲课设体会，收获，以及对课设的建议</w:t>
      </w:r>
    </w:p>
  </w:comment>
  <w:comment w:id="8" w:author="Tiger" w:date="2010-06-22T10:57:00Z" w:initials="T">
    <w:p w14:paraId="16997760">
      <w:pPr>
        <w:pStyle w:val="15"/>
        <w:ind w:firstLine="480"/>
      </w:pPr>
      <w:r>
        <w:rPr>
          <w:rFonts w:hint="eastAsia"/>
        </w:rPr>
        <w:t>章节形式，注意每章必须新起一页，具体方法是在上一章尾部增加一个分页符</w:t>
      </w:r>
    </w:p>
  </w:comment>
  <w:comment w:id="9" w:author="Tiger" w:date="2012-02-25T15:33:00Z" w:initials="T">
    <w:p w14:paraId="733222DD">
      <w:pPr>
        <w:pStyle w:val="15"/>
      </w:pPr>
      <w:r>
        <w:rPr>
          <w:rFonts w:hint="eastAsia"/>
        </w:rPr>
        <w:t>二级标题，具体可以用格式刷复制</w:t>
      </w:r>
    </w:p>
  </w:comment>
  <w:comment w:id="10" w:author="tan" w:date="2014-12-11T10:16:00Z" w:initials="t">
    <w:p w14:paraId="388E4A04">
      <w:pPr>
        <w:pStyle w:val="15"/>
      </w:pPr>
      <w:r>
        <w:t>这段后面有大面积留白，最后排版的文档不能出现这样的情况，请调整前文本顺序或图片顺序。</w:t>
      </w:r>
    </w:p>
  </w:comment>
  <w:comment w:id="11" w:author="tan" w:date="2015-12-02T12:39:00Z" w:initials="t">
    <w:p w14:paraId="4752749E">
      <w:pPr>
        <w:pStyle w:val="15"/>
      </w:pPr>
      <w:r>
        <w:t>Logisim插图不得出现点阵信息</w:t>
      </w:r>
    </w:p>
  </w:comment>
  <w:comment w:id="12" w:author="Tiger" w:date="2012-03-22T15:04:00Z" w:initials="T">
    <w:p w14:paraId="2D6320BB">
      <w:pPr>
        <w:pStyle w:val="15"/>
      </w:pPr>
      <w:r>
        <w:rPr>
          <w:rFonts w:hint="eastAsia"/>
        </w:rPr>
        <w:t>所有图都必须有图名，图编号</w:t>
      </w:r>
    </w:p>
  </w:comment>
  <w:comment w:id="13" w:author="User" w:date="2014-12-10T20:57:00Z" w:initials="U">
    <w:p w14:paraId="71165474">
      <w:pPr>
        <w:pStyle w:val="15"/>
      </w:pPr>
      <w:r>
        <w:rPr>
          <w:rFonts w:hint="eastAsia"/>
        </w:rPr>
        <w:t>所有的图，表都必须交叉引用，注意表格不要发生这个表格的跨页情况,。所有的表都必须有编号和名字、</w:t>
      </w:r>
    </w:p>
  </w:comment>
  <w:comment w:id="14" w:author="Tiger" w:date="2012-02-25T16:07:00Z" w:initials="T">
    <w:p w14:paraId="3EC93AE4">
      <w:pPr>
        <w:pStyle w:val="15"/>
      </w:pPr>
      <w:r>
        <w:rPr>
          <w:rFonts w:hint="eastAsia"/>
        </w:rPr>
        <w:t>总结必须用这样的条目的形式给出，总结是对全文的总结，设计了什么，实现了什么，完成了什么</w:t>
      </w:r>
      <w:r>
        <w:t>…</w:t>
      </w:r>
      <w:r>
        <w:rPr>
          <w:rFonts w:hint="eastAsia"/>
        </w:rPr>
        <w:t>.</w:t>
      </w:r>
    </w:p>
  </w:comment>
  <w:comment w:id="15" w:author="User" w:date="2012-02-25T16:09:00Z" w:initials="U">
    <w:p w14:paraId="54550DDB">
      <w:pPr>
        <w:pStyle w:val="15"/>
      </w:pPr>
      <w:r>
        <w:rPr>
          <w:rFonts w:hint="eastAsia"/>
        </w:rPr>
        <w:t>主要讲课设体会，收获，以及对课设的建议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541A35" w15:done="0"/>
  <w15:commentEx w15:paraId="63BF4A03" w15:done="0"/>
  <w15:commentEx w15:paraId="166C3161" w15:done="0"/>
  <w15:commentEx w15:paraId="20546226" w15:done="0"/>
  <w15:commentEx w15:paraId="78590BE4" w15:done="0"/>
  <w15:commentEx w15:paraId="28AA013F" w15:done="0"/>
  <w15:commentEx w15:paraId="6B572544" w15:done="0"/>
  <w15:commentEx w15:paraId="3C7A682A" w15:done="0"/>
  <w15:commentEx w15:paraId="16997760" w15:done="0"/>
  <w15:commentEx w15:paraId="733222DD" w15:done="0"/>
  <w15:commentEx w15:paraId="388E4A04" w15:done="0"/>
  <w15:commentEx w15:paraId="4752749E" w15:done="0"/>
  <w15:commentEx w15:paraId="2D6320BB" w15:done="0"/>
  <w15:commentEx w15:paraId="71165474" w15:done="0"/>
  <w15:commentEx w15:paraId="3EC93AE4" w15:done="0"/>
  <w15:commentEx w15:paraId="54550D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D2810F8-620C-450C-ADD4-90AAD661AF6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47061609-09A4-463B-84CC-571004D26152}"/>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embedRegular r:id="rId3" w:fontKey="{271B14DC-3B03-47E8-81EF-168F89279547}"/>
  </w:font>
  <w:font w:name="Cambria">
    <w:panose1 w:val="02040503050406030204"/>
    <w:charset w:val="00"/>
    <w:family w:val="roman"/>
    <w:pitch w:val="default"/>
    <w:sig w:usb0="E00006FF" w:usb1="420024FF" w:usb2="02000000" w:usb3="00000000" w:csb0="2000019F" w:csb1="00000000"/>
    <w:embedRegular r:id="rId4" w:fontKey="{8AB18BF5-060E-4393-AF8D-29F168DB616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embedRegular r:id="rId5" w:fontKey="{0560981D-C375-4EB1-8B86-95D4CF8E1BF9}"/>
  </w:font>
  <w:font w:name="楷体">
    <w:panose1 w:val="02010609060101010101"/>
    <w:charset w:val="86"/>
    <w:family w:val="modern"/>
    <w:pitch w:val="default"/>
    <w:sig w:usb0="800002BF" w:usb1="38CF7CFA" w:usb2="00000016" w:usb3="00000000" w:csb0="00040001" w:csb1="00000000"/>
    <w:embedRegular r:id="rId6" w:fontKey="{6000104B-7335-42FF-A31F-74E46F6E5420}"/>
  </w:font>
  <w:font w:name="HAKUYOGuiFanZi3500">
    <w:altName w:val="宋体"/>
    <w:panose1 w:val="00000000000000000000"/>
    <w:charset w:val="86"/>
    <w:family w:val="auto"/>
    <w:pitch w:val="default"/>
    <w:sig w:usb0="00000000" w:usb1="00000000" w:usb2="0000003F" w:usb3="00000000" w:csb0="003F00FF" w:csb1="00000000"/>
    <w:embedRegular r:id="rId7" w:fontKey="{1B3B5F21-7270-441A-BE19-2F3F6997E3CC}"/>
  </w:font>
  <w:font w:name="华文楷体">
    <w:panose1 w:val="02010600040101010101"/>
    <w:charset w:val="86"/>
    <w:family w:val="auto"/>
    <w:pitch w:val="default"/>
    <w:sig w:usb0="00000287" w:usb1="080F0000" w:usb2="00000000" w:usb3="00000000" w:csb0="0004009F" w:csb1="DFD70000"/>
    <w:embedRegular r:id="rId8" w:fontKey="{D2E37858-4206-4539-B780-ED5701D40A2A}"/>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60288" behindDoc="0" locked="0" layoutInCell="1" allowOverlap="1">
              <wp:simplePos x="0" y="0"/>
              <wp:positionH relativeFrom="column">
                <wp:posOffset>-106045</wp:posOffset>
              </wp:positionH>
              <wp:positionV relativeFrom="paragraph">
                <wp:posOffset>-47625</wp:posOffset>
              </wp:positionV>
              <wp:extent cx="5829300" cy="0"/>
              <wp:effectExtent l="8890" t="5715" r="10160" b="13335"/>
              <wp:wrapNone/>
              <wp:docPr id="4" name="Line 11"/>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8.35pt;margin-top:-3.75pt;height:0pt;width:459pt;z-index:251660288;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F+kNYAAAAJAQAADwAAAAAAAAABACAAAAAiAAAAZHJzL2Rv&#10;d25yZXYueG1sUEsBAhQAFAAAAAgAh07iQLfuccjKAQAAoAMAAA4AAAAAAAAAAQAgAAAAJQEAAGRy&#10;cy9lMm9Eb2MueG1sUEsFBgAAAAAGAAYAWQEAAGE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62336" behindDoc="0" locked="0" layoutInCell="1" allowOverlap="1">
              <wp:simplePos x="0" y="0"/>
              <wp:positionH relativeFrom="column">
                <wp:posOffset>-76835</wp:posOffset>
              </wp:positionH>
              <wp:positionV relativeFrom="paragraph">
                <wp:posOffset>-58420</wp:posOffset>
              </wp:positionV>
              <wp:extent cx="5760085" cy="0"/>
              <wp:effectExtent l="19050" t="19685" r="21590" b="27940"/>
              <wp:wrapNone/>
              <wp:docPr id="1"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6.05pt;margin-top:-4.6pt;height:0pt;width:453.55pt;z-index:251662336;mso-width-relative:page;mso-height-relative:page;" filled="f" stroked="t" coordsize="21600,21600" o:gfxdata="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jtLiNcAAAAJAQAADwAAAAAAAAABACAAAAAi&#10;AAAAZHJzL2Rvd25yZXYueG1sUEsBAhQAFAAAAAgAh07iQKwj7JHSAQAArAMAAA4AAAAAAAAAAQAg&#10;AAAAJgEAAGRycy9lMm9Eb2MueG1sUEsFBgAAAAAGAAYAWQEAAGoFA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t>25</w:t>
    </w:r>
    <w: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r>
      <mc:AlternateContent>
        <mc:Choice Requires="wpg">
          <w:drawing>
            <wp:anchor distT="0" distB="0" distL="114300" distR="114300" simplePos="0" relativeHeight="251659264" behindDoc="0" locked="0" layoutInCell="1" allowOverlap="1">
              <wp:simplePos x="0" y="0"/>
              <wp:positionH relativeFrom="column">
                <wp:posOffset>-36830</wp:posOffset>
              </wp:positionH>
              <wp:positionV relativeFrom="paragraph">
                <wp:posOffset>98425</wp:posOffset>
              </wp:positionV>
              <wp:extent cx="5716905" cy="385445"/>
              <wp:effectExtent l="20955" t="635" r="24765" b="23495"/>
              <wp:wrapNone/>
              <wp:docPr id="5" name="Group 8"/>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6" name="Line 9"/>
                      <wps:cNvCnPr>
                        <a:cxnSpLocks noChangeShapeType="1"/>
                      </wps:cNvCnPr>
                      <wps:spPr bwMode="auto">
                        <a:xfrm>
                          <a:off x="1473" y="1613"/>
                          <a:ext cx="9003"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2.9pt;margin-top:7.75pt;height:30.35pt;width:450.15pt;z-index:25165926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&#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BGwypXZAAAACAEAAA8AAAAAAAAAAQAgAAAAIgAAAGRy&#10;cy9kb3ducmV2LnhtbFBLAQIUABQAAAAIAIdO4kAZalW06AIAAAoHAAAOAAAAAAAAAAEAIAAAACgB&#10;AABkcnMvZTJvRG9jLnhtbFBLBQYAAAAABgAGAFkBAACCBgAAAAA=&#10;">
              <o:lock v:ext="edit" aspectratio="f"/>
              <v:line id="Line 9" o:spid="_x0000_s1026" o:spt="20" style="position:absolute;left:1473;top:1613;height:0;width:9003;"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实 验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p>
    <w:r>
      <mc:AlternateContent>
        <mc:Choice Requires="wps">
          <w:drawing>
            <wp:anchor distT="0" distB="0" distL="114300" distR="114300" simplePos="0" relativeHeight="251661312" behindDoc="0" locked="0" layoutInCell="1" allowOverlap="1">
              <wp:simplePos x="0" y="0"/>
              <wp:positionH relativeFrom="column">
                <wp:posOffset>-106045</wp:posOffset>
              </wp:positionH>
              <wp:positionV relativeFrom="paragraph">
                <wp:posOffset>535940</wp:posOffset>
              </wp:positionV>
              <wp:extent cx="5760085" cy="0"/>
              <wp:effectExtent l="27940" t="26670" r="22225" b="20955"/>
              <wp:wrapNone/>
              <wp:docPr id="3" name="Line 17"/>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7" o:spid="_x0000_s1026" o:spt="20" style="position:absolute;left:0pt;margin-left:-8.35pt;margin-top:42.2pt;height:0pt;width:453.55pt;z-index:251661312;mso-width-relative:page;mso-height-relative:page;" filled="f" stroked="t" coordsize="21600,21600" o:gfxdata="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BNWhNcAAAAJAQAADwAAAAAAAAABACAAAAAi&#10;AAAAZHJzL2Rvd25yZXYueG1sUEsBAhQAFAAAAAgAh07iQN2ZAx/SAQAArAMAAA4AAAAAAAAAAQAg&#10;AAAAJgEAAGRycy9lMm9Eb2MueG1sUEsFBgAAAAAGAAYAWQEAAGo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-96520</wp:posOffset>
              </wp:positionH>
              <wp:positionV relativeFrom="paragraph">
                <wp:posOffset>78740</wp:posOffset>
              </wp:positionV>
              <wp:extent cx="5257800" cy="421640"/>
              <wp:effectExtent l="0" t="0" r="635" b="0"/>
              <wp:wrapNone/>
              <wp:docPr id="2" name="Rectangle 16"/>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7.6pt;margin-top:6.2pt;height:33.2pt;width:414pt;z-index:251660288;mso-width-relative:page;mso-height-relative:page;" filled="f" stroked="f" coordsize="21600,21600" o:gfxdata="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&#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7Z+Z2gAAAAkBAAAPAAAAAAAAAAEAIAAAACIAAABk&#10;cnMvZG93bnJldi54bWxQSwECFAAUAAAACACHTuJA27URVQQCAAAMBAAADgAAAAAAAAABACAAAAAp&#10;AQAAZHJzL2Uyb0RvYy54bWxQSwUGAAAAAAYABgBZAQAAnwU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pStyle w:val="13"/>
      <w:lvlText w:val=""/>
      <w:lvlJc w:val="left"/>
      <w:pPr>
        <w:tabs>
          <w:tab w:val="left" w:pos="902"/>
        </w:tabs>
        <w:ind w:left="902" w:hanging="420"/>
      </w:pPr>
      <w:rPr>
        <w:rFonts w:hint="default" w:ascii="Wingdings" w:hAnsi="Wingdings"/>
      </w:rPr>
    </w:lvl>
  </w:abstractNum>
  <w:abstractNum w:abstractNumId="1">
    <w:nsid w:val="00000008"/>
    <w:multiLevelType w:val="multilevel"/>
    <w:tmpl w:val="00000008"/>
    <w:lvl w:ilvl="0" w:tentative="0">
      <w:start w:val="1"/>
      <w:numFmt w:val="decimal"/>
      <w:pStyle w:val="7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A"/>
    <w:multiLevelType w:val="multilevel"/>
    <w:tmpl w:val="0000000A"/>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0000000E"/>
    <w:multiLevelType w:val="multilevel"/>
    <w:tmpl w:val="0000000E"/>
    <w:lvl w:ilvl="0" w:tentative="0">
      <w:start w:val="1"/>
      <w:numFmt w:val="decimal"/>
      <w:pStyle w:val="81"/>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10"/>
    <w:multiLevelType w:val="singleLevel"/>
    <w:tmpl w:val="00000010"/>
    <w:lvl w:ilvl="0" w:tentative="0">
      <w:start w:val="1"/>
      <w:numFmt w:val="decimal"/>
      <w:pStyle w:val="27"/>
      <w:lvlText w:val="[%1]"/>
      <w:lvlJc w:val="left"/>
      <w:pPr>
        <w:tabs>
          <w:tab w:val="left" w:pos="567"/>
        </w:tabs>
        <w:ind w:left="567" w:hanging="567"/>
      </w:pPr>
      <w:rPr>
        <w:rFonts w:hint="default" w:ascii="Times New Roman" w:hAnsi="Times New Roman"/>
        <w:sz w:val="24"/>
        <w:szCs w:val="24"/>
      </w:rPr>
    </w:lvl>
  </w:abstractNum>
  <w:abstractNum w:abstractNumId="6">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78"/>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1145"/>
        </w:tabs>
        <w:ind w:left="1001"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8">
    <w:nsid w:val="44942700"/>
    <w:multiLevelType w:val="multilevel"/>
    <w:tmpl w:val="44942700"/>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7"/>
  </w:num>
  <w:num w:numId="2">
    <w:abstractNumId w:val="0"/>
  </w:num>
  <w:num w:numId="3">
    <w:abstractNumId w:val="5"/>
  </w:num>
  <w:num w:numId="4">
    <w:abstractNumId w:val="1"/>
  </w:num>
  <w:num w:numId="5">
    <w:abstractNumId w:val="6"/>
  </w:num>
  <w:num w:numId="6">
    <w:abstractNumId w:val="4"/>
  </w:num>
  <w:num w:numId="7">
    <w:abstractNumId w:val="7"/>
    <w:lvlOverride w:ilvl="0">
      <w:startOverride w:val="1"/>
    </w:lvlOverride>
  </w:num>
  <w:num w:numId="8">
    <w:abstractNumId w:val="2"/>
  </w:num>
  <w:num w:numId="9">
    <w:abstractNumId w:val="3"/>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tan">
    <w15:presenceInfo w15:providerId="None" w15:userId="tan"/>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zMjdlMmU2YTZjMTI3Y2NjMGFiZWQwMzk5Mzg0ODQifQ=="/>
  </w:docVars>
  <w:rsids>
    <w:rsidRoot w:val="00172A27"/>
    <w:rsid w:val="00023E8D"/>
    <w:rsid w:val="000349F6"/>
    <w:rsid w:val="000425AB"/>
    <w:rsid w:val="00042E0A"/>
    <w:rsid w:val="00086216"/>
    <w:rsid w:val="000A0304"/>
    <w:rsid w:val="000B66AE"/>
    <w:rsid w:val="000C5960"/>
    <w:rsid w:val="00116870"/>
    <w:rsid w:val="00140BB2"/>
    <w:rsid w:val="00172A27"/>
    <w:rsid w:val="00186A26"/>
    <w:rsid w:val="001A10E8"/>
    <w:rsid w:val="001C39C3"/>
    <w:rsid w:val="001C5F4B"/>
    <w:rsid w:val="001E0093"/>
    <w:rsid w:val="0020007E"/>
    <w:rsid w:val="00207D8A"/>
    <w:rsid w:val="002113B0"/>
    <w:rsid w:val="00217EE9"/>
    <w:rsid w:val="00220015"/>
    <w:rsid w:val="002370A2"/>
    <w:rsid w:val="00244457"/>
    <w:rsid w:val="00251310"/>
    <w:rsid w:val="00260946"/>
    <w:rsid w:val="00262EA4"/>
    <w:rsid w:val="0026497A"/>
    <w:rsid w:val="00294C2D"/>
    <w:rsid w:val="002B45CE"/>
    <w:rsid w:val="002B73CD"/>
    <w:rsid w:val="002C2482"/>
    <w:rsid w:val="002F3BC9"/>
    <w:rsid w:val="002F77AC"/>
    <w:rsid w:val="003279EE"/>
    <w:rsid w:val="00342864"/>
    <w:rsid w:val="003462FA"/>
    <w:rsid w:val="003527FF"/>
    <w:rsid w:val="00361F8B"/>
    <w:rsid w:val="00377DB8"/>
    <w:rsid w:val="00380928"/>
    <w:rsid w:val="003A2CB6"/>
    <w:rsid w:val="003A566F"/>
    <w:rsid w:val="003E16EA"/>
    <w:rsid w:val="003F48C1"/>
    <w:rsid w:val="0044137D"/>
    <w:rsid w:val="00452240"/>
    <w:rsid w:val="004660DE"/>
    <w:rsid w:val="004868D4"/>
    <w:rsid w:val="004A59A7"/>
    <w:rsid w:val="004B5FEA"/>
    <w:rsid w:val="00513BC6"/>
    <w:rsid w:val="00515E1E"/>
    <w:rsid w:val="00516C7B"/>
    <w:rsid w:val="00517FB0"/>
    <w:rsid w:val="00540570"/>
    <w:rsid w:val="00590089"/>
    <w:rsid w:val="005A6CFA"/>
    <w:rsid w:val="005A7DE6"/>
    <w:rsid w:val="005C0BD0"/>
    <w:rsid w:val="0061174A"/>
    <w:rsid w:val="006241B3"/>
    <w:rsid w:val="0063251C"/>
    <w:rsid w:val="0067778B"/>
    <w:rsid w:val="006B313D"/>
    <w:rsid w:val="007301FD"/>
    <w:rsid w:val="00734300"/>
    <w:rsid w:val="007368B3"/>
    <w:rsid w:val="00741A92"/>
    <w:rsid w:val="007604BB"/>
    <w:rsid w:val="0076565C"/>
    <w:rsid w:val="00792FA6"/>
    <w:rsid w:val="0079589D"/>
    <w:rsid w:val="007E12D0"/>
    <w:rsid w:val="007E66CC"/>
    <w:rsid w:val="008237E9"/>
    <w:rsid w:val="008238D0"/>
    <w:rsid w:val="0083285C"/>
    <w:rsid w:val="008379A6"/>
    <w:rsid w:val="008500E9"/>
    <w:rsid w:val="00881DF6"/>
    <w:rsid w:val="008938DA"/>
    <w:rsid w:val="008B28F4"/>
    <w:rsid w:val="008B606E"/>
    <w:rsid w:val="008F0EAC"/>
    <w:rsid w:val="008F3AB4"/>
    <w:rsid w:val="009170F2"/>
    <w:rsid w:val="00921F67"/>
    <w:rsid w:val="00925317"/>
    <w:rsid w:val="0093739E"/>
    <w:rsid w:val="00971E8F"/>
    <w:rsid w:val="00987260"/>
    <w:rsid w:val="009A188F"/>
    <w:rsid w:val="009A20BE"/>
    <w:rsid w:val="009B5B12"/>
    <w:rsid w:val="009E5D66"/>
    <w:rsid w:val="009F4396"/>
    <w:rsid w:val="00A24657"/>
    <w:rsid w:val="00A5217F"/>
    <w:rsid w:val="00A53231"/>
    <w:rsid w:val="00A57071"/>
    <w:rsid w:val="00AA50A1"/>
    <w:rsid w:val="00AC4BE3"/>
    <w:rsid w:val="00AD752A"/>
    <w:rsid w:val="00AE5471"/>
    <w:rsid w:val="00AE7CDE"/>
    <w:rsid w:val="00B5427A"/>
    <w:rsid w:val="00B60798"/>
    <w:rsid w:val="00B74C5F"/>
    <w:rsid w:val="00B91A6F"/>
    <w:rsid w:val="00B949F8"/>
    <w:rsid w:val="00BA280C"/>
    <w:rsid w:val="00BA6E86"/>
    <w:rsid w:val="00BD59DA"/>
    <w:rsid w:val="00BF0CCA"/>
    <w:rsid w:val="00C3471B"/>
    <w:rsid w:val="00C43794"/>
    <w:rsid w:val="00C6058E"/>
    <w:rsid w:val="00CB2392"/>
    <w:rsid w:val="00CC375F"/>
    <w:rsid w:val="00CC727B"/>
    <w:rsid w:val="00CE7FBA"/>
    <w:rsid w:val="00D00130"/>
    <w:rsid w:val="00D067A2"/>
    <w:rsid w:val="00D21C3E"/>
    <w:rsid w:val="00D22C98"/>
    <w:rsid w:val="00D319EF"/>
    <w:rsid w:val="00D337FA"/>
    <w:rsid w:val="00D61E74"/>
    <w:rsid w:val="00D7519A"/>
    <w:rsid w:val="00D844AD"/>
    <w:rsid w:val="00D84516"/>
    <w:rsid w:val="00D87DBA"/>
    <w:rsid w:val="00DE1F85"/>
    <w:rsid w:val="00E05066"/>
    <w:rsid w:val="00E4054C"/>
    <w:rsid w:val="00EB1C29"/>
    <w:rsid w:val="00EB7723"/>
    <w:rsid w:val="00ED1259"/>
    <w:rsid w:val="00F01802"/>
    <w:rsid w:val="00F10F46"/>
    <w:rsid w:val="00F16182"/>
    <w:rsid w:val="00F21128"/>
    <w:rsid w:val="00F5775D"/>
    <w:rsid w:val="00F85593"/>
    <w:rsid w:val="00FA0683"/>
    <w:rsid w:val="00FB25D5"/>
    <w:rsid w:val="00FC18B6"/>
    <w:rsid w:val="00FE0EF7"/>
    <w:rsid w:val="00FF443C"/>
    <w:rsid w:val="00FF7CA6"/>
    <w:rsid w:val="019316FD"/>
    <w:rsid w:val="093E63D1"/>
    <w:rsid w:val="19372B2A"/>
    <w:rsid w:val="27535CF7"/>
    <w:rsid w:val="4D5675F3"/>
    <w:rsid w:val="56AE0A32"/>
    <w:rsid w:val="66F91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567"/>
        <w:tab w:val="clear" w:pos="1145"/>
      </w:tabs>
      <w:snapToGrid w:val="0"/>
      <w:spacing w:before="459" w:after="459"/>
      <w:ind w:left="567" w:hanging="567"/>
      <w:jc w:val="left"/>
      <w:outlineLvl w:val="1"/>
    </w:pPr>
    <w:rPr>
      <w:rFonts w:ascii="Arial" w:hAnsi="Arial" w:eastAsia="黑体"/>
      <w:sz w:val="28"/>
    </w:rPr>
  </w:style>
  <w:style w:type="paragraph" w:styleId="5">
    <w:name w:val="heading 3"/>
    <w:basedOn w:val="1"/>
    <w:next w:val="4"/>
    <w:link w:val="55"/>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51"/>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autoRedefine/>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autoRedefine/>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33">
    <w:name w:val="Default Paragraph Font"/>
    <w:autoRedefine/>
    <w:semiHidden/>
    <w:unhideWhenUsed/>
    <w:qFormat/>
    <w:uiPriority w:val="1"/>
  </w:style>
  <w:style w:type="table" w:default="1" w:styleId="32">
    <w:name w:val="Normal Table"/>
    <w:autoRedefine/>
    <w:semiHidden/>
    <w:unhideWhenUsed/>
    <w:qFormat/>
    <w:uiPriority w:val="99"/>
    <w:tblPr>
      <w:tblCellMar>
        <w:top w:w="0" w:type="dxa"/>
        <w:left w:w="108" w:type="dxa"/>
        <w:bottom w:w="0" w:type="dxa"/>
        <w:right w:w="108" w:type="dxa"/>
      </w:tblCellMar>
    </w:tblPr>
  </w:style>
  <w:style w:type="paragraph" w:styleId="4">
    <w:name w:val="Normal Indent"/>
    <w:basedOn w:val="1"/>
    <w:link w:val="58"/>
    <w:autoRedefine/>
    <w:qFormat/>
    <w:uiPriority w:val="0"/>
    <w:pPr>
      <w:ind w:firstLine="420" w:firstLineChars="200"/>
    </w:pPr>
  </w:style>
  <w:style w:type="paragraph" w:styleId="12">
    <w:name w:val="caption"/>
    <w:basedOn w:val="1"/>
    <w:next w:val="1"/>
    <w:link w:val="65"/>
    <w:autoRedefine/>
    <w:qFormat/>
    <w:uiPriority w:val="0"/>
    <w:pPr>
      <w:adjustRightInd w:val="0"/>
      <w:snapToGrid w:val="0"/>
      <w:spacing w:before="62" w:beforeLines="20" w:after="62" w:afterLines="20"/>
      <w:jc w:val="center"/>
    </w:pPr>
    <w:rPr>
      <w:rFonts w:ascii="黑体" w:hAnsi="黑体" w:eastAsia="黑体" w:cs="Arial"/>
      <w:sz w:val="21"/>
    </w:rPr>
  </w:style>
  <w:style w:type="paragraph" w:styleId="13">
    <w:name w:val="List Bullet"/>
    <w:basedOn w:val="4"/>
    <w:autoRedefine/>
    <w:qFormat/>
    <w:uiPriority w:val="0"/>
    <w:pPr>
      <w:numPr>
        <w:ilvl w:val="0"/>
        <w:numId w:val="2"/>
      </w:numPr>
      <w:ind w:firstLine="0" w:firstLineChars="0"/>
    </w:pPr>
  </w:style>
  <w:style w:type="paragraph" w:styleId="14">
    <w:name w:val="Document Map"/>
    <w:basedOn w:val="1"/>
    <w:qFormat/>
    <w:uiPriority w:val="0"/>
    <w:pPr>
      <w:shd w:val="clear" w:color="auto" w:fill="000080"/>
    </w:pPr>
  </w:style>
  <w:style w:type="paragraph" w:styleId="15">
    <w:name w:val="annotation text"/>
    <w:basedOn w:val="1"/>
    <w:link w:val="56"/>
    <w:autoRedefine/>
    <w:qFormat/>
    <w:uiPriority w:val="0"/>
    <w:pPr>
      <w:jc w:val="left"/>
    </w:pPr>
  </w:style>
  <w:style w:type="paragraph" w:styleId="16">
    <w:name w:val="Body Text 3"/>
    <w:basedOn w:val="1"/>
    <w:autoRedefine/>
    <w:qFormat/>
    <w:uiPriority w:val="0"/>
    <w:rPr>
      <w:i/>
      <w:iCs/>
      <w:sz w:val="28"/>
    </w:rPr>
  </w:style>
  <w:style w:type="paragraph" w:styleId="17">
    <w:name w:val="Body Text"/>
    <w:basedOn w:val="1"/>
    <w:autoRedefine/>
    <w:qFormat/>
    <w:uiPriority w:val="0"/>
    <w:rPr>
      <w:b/>
      <w:bCs/>
      <w:i/>
      <w:iCs/>
      <w:sz w:val="28"/>
    </w:rPr>
  </w:style>
  <w:style w:type="paragraph" w:styleId="18">
    <w:name w:val="Body Text Indent"/>
    <w:basedOn w:val="1"/>
    <w:link w:val="57"/>
    <w:qFormat/>
    <w:uiPriority w:val="0"/>
    <w:pPr>
      <w:spacing w:after="120"/>
      <w:ind w:left="420" w:leftChars="200"/>
    </w:pPr>
    <w:rPr>
      <w:sz w:val="21"/>
    </w:rPr>
  </w:style>
  <w:style w:type="paragraph" w:styleId="19">
    <w:name w:val="Plain Text"/>
    <w:basedOn w:val="1"/>
    <w:link w:val="60"/>
    <w:autoRedefine/>
    <w:qFormat/>
    <w:uiPriority w:val="0"/>
    <w:pPr>
      <w:widowControl/>
      <w:jc w:val="left"/>
    </w:pPr>
    <w:rPr>
      <w:rFonts w:ascii="宋体" w:hAnsi="Courier New"/>
      <w:sz w:val="21"/>
    </w:rPr>
  </w:style>
  <w:style w:type="paragraph" w:styleId="20">
    <w:name w:val="Body Text Indent 2"/>
    <w:basedOn w:val="1"/>
    <w:link w:val="54"/>
    <w:autoRedefine/>
    <w:qFormat/>
    <w:uiPriority w:val="0"/>
    <w:pPr>
      <w:spacing w:after="120" w:line="480" w:lineRule="auto"/>
      <w:ind w:left="420" w:leftChars="200"/>
    </w:pPr>
    <w:rPr>
      <w:sz w:val="21"/>
    </w:rPr>
  </w:style>
  <w:style w:type="paragraph" w:styleId="21">
    <w:name w:val="endnote text"/>
    <w:basedOn w:val="1"/>
    <w:qFormat/>
    <w:uiPriority w:val="0"/>
    <w:pPr>
      <w:snapToGrid w:val="0"/>
      <w:jc w:val="left"/>
    </w:pPr>
  </w:style>
  <w:style w:type="paragraph" w:styleId="22">
    <w:name w:val="Balloon Text"/>
    <w:basedOn w:val="1"/>
    <w:link w:val="48"/>
    <w:autoRedefine/>
    <w:qFormat/>
    <w:uiPriority w:val="0"/>
    <w:rPr>
      <w:sz w:val="18"/>
      <w:szCs w:val="18"/>
    </w:rPr>
  </w:style>
  <w:style w:type="paragraph" w:styleId="23">
    <w:name w:val="footer"/>
    <w:basedOn w:val="1"/>
    <w:autoRedefine/>
    <w:qFormat/>
    <w:uiPriority w:val="0"/>
    <w:pPr>
      <w:tabs>
        <w:tab w:val="center" w:pos="4153"/>
        <w:tab w:val="right" w:pos="8306"/>
      </w:tabs>
      <w:snapToGrid w:val="0"/>
      <w:jc w:val="left"/>
    </w:pPr>
    <w:rPr>
      <w:sz w:val="18"/>
      <w:szCs w:val="18"/>
    </w:rPr>
  </w:style>
  <w:style w:type="paragraph" w:styleId="2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autoRedefine/>
    <w:unhideWhenUsed/>
    <w:qFormat/>
    <w:uiPriority w:val="39"/>
  </w:style>
  <w:style w:type="paragraph" w:styleId="26">
    <w:name w:val="footnote text"/>
    <w:basedOn w:val="1"/>
    <w:autoRedefine/>
    <w:qFormat/>
    <w:uiPriority w:val="0"/>
    <w:pPr>
      <w:snapToGrid w:val="0"/>
    </w:pPr>
    <w:rPr>
      <w:sz w:val="18"/>
      <w:szCs w:val="18"/>
    </w:rPr>
  </w:style>
  <w:style w:type="paragraph" w:styleId="27">
    <w:name w:val="Body Text Indent 3"/>
    <w:basedOn w:val="1"/>
    <w:link w:val="44"/>
    <w:qFormat/>
    <w:uiPriority w:val="0"/>
    <w:pPr>
      <w:numPr>
        <w:ilvl w:val="0"/>
        <w:numId w:val="3"/>
      </w:numPr>
    </w:pPr>
  </w:style>
  <w:style w:type="paragraph" w:styleId="28">
    <w:name w:val="table of figures"/>
    <w:basedOn w:val="1"/>
    <w:next w:val="1"/>
    <w:qFormat/>
    <w:uiPriority w:val="0"/>
    <w:pPr>
      <w:ind w:left="840" w:leftChars="200" w:hanging="420" w:hangingChars="200"/>
    </w:pPr>
  </w:style>
  <w:style w:type="paragraph" w:styleId="29">
    <w:name w:val="toc 2"/>
    <w:basedOn w:val="1"/>
    <w:next w:val="1"/>
    <w:autoRedefine/>
    <w:unhideWhenUsed/>
    <w:qFormat/>
    <w:uiPriority w:val="39"/>
    <w:pPr>
      <w:ind w:left="420" w:leftChars="200"/>
    </w:pPr>
  </w:style>
  <w:style w:type="paragraph" w:styleId="30">
    <w:name w:val="Body Text 2"/>
    <w:basedOn w:val="1"/>
    <w:autoRedefine/>
    <w:qFormat/>
    <w:uiPriority w:val="0"/>
    <w:rPr>
      <w:i/>
      <w:iCs/>
      <w:sz w:val="30"/>
    </w:rPr>
  </w:style>
  <w:style w:type="paragraph" w:styleId="31">
    <w:name w:val="annotation subject"/>
    <w:basedOn w:val="15"/>
    <w:next w:val="15"/>
    <w:link w:val="64"/>
    <w:autoRedefine/>
    <w:qFormat/>
    <w:uiPriority w:val="0"/>
    <w:rPr>
      <w:b/>
      <w:bCs/>
    </w:rPr>
  </w:style>
  <w:style w:type="character" w:styleId="34">
    <w:name w:val="Strong"/>
    <w:basedOn w:val="33"/>
    <w:autoRedefine/>
    <w:qFormat/>
    <w:uiPriority w:val="22"/>
    <w:rPr>
      <w:b/>
    </w:rPr>
  </w:style>
  <w:style w:type="character" w:styleId="35">
    <w:name w:val="endnote reference"/>
    <w:autoRedefine/>
    <w:qFormat/>
    <w:uiPriority w:val="0"/>
    <w:rPr>
      <w:rFonts w:eastAsia="宋体"/>
      <w:sz w:val="24"/>
      <w:szCs w:val="24"/>
      <w:vertAlign w:val="superscript"/>
      <w:lang w:val="en-US" w:eastAsia="zh-CN" w:bidi="ar-SA"/>
    </w:rPr>
  </w:style>
  <w:style w:type="character" w:styleId="36">
    <w:name w:val="page number"/>
    <w:basedOn w:val="33"/>
    <w:autoRedefine/>
    <w:qFormat/>
    <w:uiPriority w:val="0"/>
  </w:style>
  <w:style w:type="character" w:styleId="37">
    <w:name w:val="FollowedHyperlink"/>
    <w:autoRedefine/>
    <w:qFormat/>
    <w:uiPriority w:val="0"/>
    <w:rPr>
      <w:color w:val="800080"/>
      <w:u w:val="single"/>
    </w:rPr>
  </w:style>
  <w:style w:type="character" w:styleId="38">
    <w:name w:val="Hyperlink"/>
    <w:autoRedefine/>
    <w:qFormat/>
    <w:uiPriority w:val="99"/>
    <w:rPr>
      <w:color w:val="auto"/>
      <w:u w:val="none"/>
    </w:rPr>
  </w:style>
  <w:style w:type="character" w:styleId="39">
    <w:name w:val="annotation reference"/>
    <w:autoRedefine/>
    <w:qFormat/>
    <w:uiPriority w:val="0"/>
    <w:rPr>
      <w:sz w:val="21"/>
      <w:szCs w:val="21"/>
    </w:rPr>
  </w:style>
  <w:style w:type="character" w:styleId="40">
    <w:name w:val="footnote reference"/>
    <w:autoRedefine/>
    <w:qFormat/>
    <w:uiPriority w:val="0"/>
    <w:rPr>
      <w:vertAlign w:val="superscript"/>
    </w:rPr>
  </w:style>
  <w:style w:type="character" w:customStyle="1" w:styleId="41">
    <w:name w:val="正文：中文强调"/>
    <w:autoRedefine/>
    <w:qFormat/>
    <w:uiPriority w:val="0"/>
    <w:rPr>
      <w:rFonts w:eastAsia="楷体_GB2312"/>
    </w:rPr>
  </w:style>
  <w:style w:type="character" w:customStyle="1" w:styleId="42">
    <w:name w:val="题注 Char1"/>
    <w:autoRedefine/>
    <w:qFormat/>
    <w:uiPriority w:val="0"/>
    <w:rPr>
      <w:rFonts w:hAnsi="宋体" w:eastAsia="黑体"/>
      <w:kern w:val="2"/>
      <w:sz w:val="21"/>
      <w:szCs w:val="24"/>
      <w:lang w:val="en-US" w:eastAsia="zh-CN" w:bidi="ar-SA"/>
    </w:rPr>
  </w:style>
  <w:style w:type="character" w:customStyle="1" w:styleId="43">
    <w:name w:val="纯文本 Char Char"/>
    <w:autoRedefine/>
    <w:qFormat/>
    <w:uiPriority w:val="0"/>
    <w:rPr>
      <w:rFonts w:ascii="宋体" w:hAnsi="Courier New" w:cs="Courier New"/>
      <w:kern w:val="2"/>
      <w:sz w:val="21"/>
      <w:szCs w:val="21"/>
    </w:rPr>
  </w:style>
  <w:style w:type="character" w:customStyle="1" w:styleId="44">
    <w:name w:val="正文文本缩进 3 字符"/>
    <w:link w:val="27"/>
    <w:autoRedefine/>
    <w:qFormat/>
    <w:uiPriority w:val="0"/>
    <w:rPr>
      <w:kern w:val="2"/>
      <w:sz w:val="24"/>
      <w:szCs w:val="24"/>
    </w:rPr>
  </w:style>
  <w:style w:type="character" w:customStyle="1" w:styleId="45">
    <w:name w:val="正文：英文强调"/>
    <w:autoRedefine/>
    <w:qFormat/>
    <w:uiPriority w:val="0"/>
    <w:rPr>
      <w:rFonts w:ascii="Times New Roman" w:hAnsi="Times New Roman"/>
      <w:i/>
    </w:rPr>
  </w:style>
  <w:style w:type="character" w:customStyle="1" w:styleId="46">
    <w:name w:val="无间隔 字符"/>
    <w:link w:val="47"/>
    <w:autoRedefine/>
    <w:qFormat/>
    <w:uiPriority w:val="0"/>
    <w:rPr>
      <w:rFonts w:ascii="Calibri" w:hAnsi="Calibri"/>
      <w:sz w:val="22"/>
      <w:szCs w:val="22"/>
      <w:lang w:bidi="ar-SA"/>
    </w:rPr>
  </w:style>
  <w:style w:type="paragraph" w:styleId="47">
    <w:name w:val="No Spacing"/>
    <w:link w:val="46"/>
    <w:qFormat/>
    <w:uiPriority w:val="0"/>
    <w:rPr>
      <w:rFonts w:ascii="Calibri" w:hAnsi="Calibri" w:eastAsia="宋体" w:cs="Times New Roman"/>
      <w:sz w:val="22"/>
      <w:szCs w:val="22"/>
      <w:lang w:val="en-US" w:eastAsia="zh-CN" w:bidi="ar-SA"/>
    </w:rPr>
  </w:style>
  <w:style w:type="character" w:customStyle="1" w:styleId="48">
    <w:name w:val="批注框文本 字符"/>
    <w:link w:val="22"/>
    <w:autoRedefine/>
    <w:qFormat/>
    <w:uiPriority w:val="0"/>
    <w:rPr>
      <w:kern w:val="2"/>
      <w:sz w:val="18"/>
      <w:szCs w:val="18"/>
    </w:rPr>
  </w:style>
  <w:style w:type="character" w:customStyle="1" w:styleId="49">
    <w:name w:val="样式 首行缩进:  0.85 厘米 Char Char"/>
    <w:link w:val="50"/>
    <w:autoRedefine/>
    <w:qFormat/>
    <w:uiPriority w:val="0"/>
    <w:rPr>
      <w:rFonts w:ascii="宋体" w:hAnsi="宋体" w:cs="宋体"/>
      <w:kern w:val="2"/>
      <w:sz w:val="24"/>
      <w:szCs w:val="24"/>
    </w:rPr>
  </w:style>
  <w:style w:type="paragraph" w:customStyle="1" w:styleId="50">
    <w:name w:val="样式 首行缩进:  0.85 厘米"/>
    <w:basedOn w:val="1"/>
    <w:link w:val="49"/>
    <w:autoRedefine/>
    <w:qFormat/>
    <w:uiPriority w:val="0"/>
    <w:pPr>
      <w:spacing w:line="324" w:lineRule="auto"/>
      <w:ind w:firstLine="482"/>
    </w:pPr>
    <w:rPr>
      <w:rFonts w:ascii="宋体" w:hAnsi="宋体" w:cs="宋体"/>
    </w:rPr>
  </w:style>
  <w:style w:type="character" w:customStyle="1" w:styleId="51">
    <w:name w:val="标题 4 字符"/>
    <w:link w:val="6"/>
    <w:autoRedefine/>
    <w:qFormat/>
    <w:uiPriority w:val="0"/>
    <w:rPr>
      <w:rFonts w:eastAsia="仿宋_GB2312"/>
      <w:bCs/>
      <w:sz w:val="24"/>
      <w:szCs w:val="28"/>
    </w:rPr>
  </w:style>
  <w:style w:type="character" w:customStyle="1" w:styleId="52">
    <w:name w:val="引用 字符"/>
    <w:link w:val="53"/>
    <w:autoRedefine/>
    <w:qFormat/>
    <w:uiPriority w:val="0"/>
    <w:rPr>
      <w:i/>
      <w:iCs/>
      <w:color w:val="000000"/>
      <w:kern w:val="2"/>
      <w:sz w:val="21"/>
      <w:szCs w:val="24"/>
    </w:rPr>
  </w:style>
  <w:style w:type="paragraph" w:styleId="53">
    <w:name w:val="Quote"/>
    <w:basedOn w:val="1"/>
    <w:next w:val="1"/>
    <w:link w:val="52"/>
    <w:autoRedefine/>
    <w:qFormat/>
    <w:uiPriority w:val="0"/>
    <w:rPr>
      <w:i/>
      <w:iCs/>
      <w:color w:val="000000"/>
      <w:sz w:val="21"/>
    </w:rPr>
  </w:style>
  <w:style w:type="character" w:customStyle="1" w:styleId="54">
    <w:name w:val="正文文本缩进 2 字符"/>
    <w:link w:val="20"/>
    <w:autoRedefine/>
    <w:qFormat/>
    <w:uiPriority w:val="0"/>
    <w:rPr>
      <w:kern w:val="2"/>
      <w:sz w:val="21"/>
      <w:szCs w:val="24"/>
    </w:rPr>
  </w:style>
  <w:style w:type="character" w:customStyle="1" w:styleId="55">
    <w:name w:val="标题 3 字符"/>
    <w:link w:val="5"/>
    <w:autoRedefine/>
    <w:qFormat/>
    <w:uiPriority w:val="0"/>
    <w:rPr>
      <w:rFonts w:ascii="Arial" w:hAnsi="Arial" w:eastAsia="黑体"/>
      <w:bCs/>
      <w:kern w:val="2"/>
      <w:sz w:val="24"/>
      <w:szCs w:val="32"/>
    </w:rPr>
  </w:style>
  <w:style w:type="character" w:customStyle="1" w:styleId="56">
    <w:name w:val="批注文字 字符"/>
    <w:link w:val="15"/>
    <w:autoRedefine/>
    <w:qFormat/>
    <w:uiPriority w:val="0"/>
    <w:rPr>
      <w:kern w:val="2"/>
      <w:sz w:val="24"/>
      <w:szCs w:val="24"/>
    </w:rPr>
  </w:style>
  <w:style w:type="character" w:customStyle="1" w:styleId="57">
    <w:name w:val="正文文本缩进 字符"/>
    <w:link w:val="18"/>
    <w:autoRedefine/>
    <w:qFormat/>
    <w:uiPriority w:val="0"/>
    <w:rPr>
      <w:kern w:val="2"/>
      <w:sz w:val="21"/>
      <w:szCs w:val="24"/>
    </w:rPr>
  </w:style>
  <w:style w:type="character" w:customStyle="1" w:styleId="58">
    <w:name w:val="正文缩进 字符"/>
    <w:link w:val="4"/>
    <w:autoRedefine/>
    <w:qFormat/>
    <w:uiPriority w:val="0"/>
    <w:rPr>
      <w:kern w:val="2"/>
      <w:sz w:val="24"/>
      <w:szCs w:val="24"/>
    </w:rPr>
  </w:style>
  <w:style w:type="character" w:customStyle="1" w:styleId="59">
    <w:name w:val="正文：程序代码"/>
    <w:autoRedefine/>
    <w:qFormat/>
    <w:uiPriority w:val="0"/>
    <w:rPr>
      <w:rFonts w:ascii="MS Gothic" w:hAnsi="MS Gothic" w:eastAsia="仿宋_GB2312"/>
    </w:rPr>
  </w:style>
  <w:style w:type="character" w:customStyle="1" w:styleId="60">
    <w:name w:val="纯文本 字符"/>
    <w:link w:val="19"/>
    <w:qFormat/>
    <w:uiPriority w:val="0"/>
    <w:rPr>
      <w:rFonts w:ascii="宋体" w:hAnsi="Courier New"/>
      <w:sz w:val="21"/>
    </w:rPr>
  </w:style>
  <w:style w:type="character" w:customStyle="1" w:styleId="61">
    <w:name w:val="论文正文 Char Char"/>
    <w:link w:val="62"/>
    <w:qFormat/>
    <w:uiPriority w:val="0"/>
    <w:rPr>
      <w:rFonts w:ascii="Cambria Math" w:hAnsi="Cambria Math"/>
      <w:kern w:val="2"/>
      <w:sz w:val="24"/>
      <w:szCs w:val="22"/>
    </w:rPr>
  </w:style>
  <w:style w:type="paragraph" w:customStyle="1" w:styleId="62">
    <w:name w:val="论文正文"/>
    <w:basedOn w:val="1"/>
    <w:link w:val="61"/>
    <w:qFormat/>
    <w:uiPriority w:val="0"/>
    <w:pPr>
      <w:spacing w:line="300" w:lineRule="auto"/>
      <w:ind w:firstLine="420"/>
      <w:jc w:val="left"/>
    </w:pPr>
    <w:rPr>
      <w:rFonts w:ascii="Cambria Math" w:hAnsi="Cambria Math"/>
      <w:szCs w:val="22"/>
    </w:rPr>
  </w:style>
  <w:style w:type="character" w:customStyle="1" w:styleId="63">
    <w:name w:val="llyf141"/>
    <w:qFormat/>
    <w:uiPriority w:val="0"/>
    <w:rPr>
      <w:rFonts w:eastAsia="宋体"/>
      <w:spacing w:val="300"/>
      <w:sz w:val="21"/>
      <w:szCs w:val="21"/>
      <w:lang w:val="en-US" w:eastAsia="zh-CN" w:bidi="ar-SA"/>
    </w:rPr>
  </w:style>
  <w:style w:type="character" w:customStyle="1" w:styleId="64">
    <w:name w:val="批注主题 字符"/>
    <w:link w:val="31"/>
    <w:autoRedefine/>
    <w:qFormat/>
    <w:uiPriority w:val="0"/>
    <w:rPr>
      <w:b/>
      <w:bCs/>
      <w:kern w:val="2"/>
      <w:sz w:val="24"/>
      <w:szCs w:val="24"/>
    </w:rPr>
  </w:style>
  <w:style w:type="character" w:customStyle="1" w:styleId="65">
    <w:name w:val="题注 字符"/>
    <w:link w:val="12"/>
    <w:autoRedefine/>
    <w:qFormat/>
    <w:uiPriority w:val="0"/>
    <w:rPr>
      <w:rFonts w:ascii="黑体" w:hAnsi="黑体" w:eastAsia="黑体" w:cs="Arial"/>
      <w:kern w:val="2"/>
      <w:sz w:val="21"/>
    </w:rPr>
  </w:style>
  <w:style w:type="character" w:customStyle="1" w:styleId="66">
    <w:name w:val="图题注 Char Char"/>
    <w:link w:val="67"/>
    <w:qFormat/>
    <w:uiPriority w:val="0"/>
  </w:style>
  <w:style w:type="paragraph" w:customStyle="1" w:styleId="67">
    <w:name w:val="图题注"/>
    <w:basedOn w:val="12"/>
    <w:link w:val="66"/>
    <w:autoRedefine/>
    <w:qFormat/>
    <w:uiPriority w:val="0"/>
    <w:pPr>
      <w:spacing w:before="78" w:beforeLines="25" w:after="78" w:afterLines="25"/>
    </w:pPr>
  </w:style>
  <w:style w:type="paragraph" w:customStyle="1" w:styleId="68">
    <w:name w:val="目录 11"/>
    <w:basedOn w:val="1"/>
    <w:next w:val="1"/>
    <w:autoRedefine/>
    <w:qFormat/>
    <w:uiPriority w:val="39"/>
    <w:pPr>
      <w:spacing w:before="120" w:after="120"/>
      <w:jc w:val="left"/>
    </w:pPr>
    <w:rPr>
      <w:rFonts w:ascii="Calibri" w:hAnsi="Calibri" w:cs="Calibri"/>
      <w:b/>
      <w:bCs/>
      <w:caps/>
      <w:sz w:val="28"/>
      <w:szCs w:val="20"/>
    </w:rPr>
  </w:style>
  <w:style w:type="paragraph" w:customStyle="1" w:styleId="69">
    <w:name w:val="Char1 Char Char Char"/>
    <w:basedOn w:val="1"/>
    <w:autoRedefine/>
    <w:qFormat/>
    <w:uiPriority w:val="0"/>
    <w:rPr>
      <w:sz w:val="21"/>
      <w:szCs w:val="20"/>
    </w:rPr>
  </w:style>
  <w:style w:type="paragraph" w:customStyle="1" w:styleId="70">
    <w:name w:val="TOC 标题1"/>
    <w:basedOn w:val="2"/>
    <w:next w:val="1"/>
    <w:autoRedefine/>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1">
    <w:name w:val="目录 41"/>
    <w:basedOn w:val="1"/>
    <w:next w:val="1"/>
    <w:autoRedefine/>
    <w:qFormat/>
    <w:uiPriority w:val="0"/>
    <w:pPr>
      <w:ind w:left="720"/>
      <w:jc w:val="left"/>
    </w:pPr>
    <w:rPr>
      <w:rFonts w:ascii="Calibri" w:hAnsi="Calibri" w:cs="Calibri"/>
      <w:sz w:val="18"/>
      <w:szCs w:val="18"/>
    </w:rPr>
  </w:style>
  <w:style w:type="paragraph" w:customStyle="1" w:styleId="72">
    <w:name w:val="目录 21"/>
    <w:basedOn w:val="1"/>
    <w:next w:val="1"/>
    <w:autoRedefine/>
    <w:qFormat/>
    <w:uiPriority w:val="39"/>
    <w:pPr>
      <w:ind w:left="240"/>
      <w:jc w:val="left"/>
    </w:pPr>
    <w:rPr>
      <w:rFonts w:ascii="Calibri" w:hAnsi="Calibri" w:cs="Calibri"/>
      <w:smallCaps/>
      <w:sz w:val="28"/>
      <w:szCs w:val="20"/>
    </w:rPr>
  </w:style>
  <w:style w:type="paragraph" w:customStyle="1" w:styleId="73">
    <w:name w:val="目录 51"/>
    <w:basedOn w:val="1"/>
    <w:next w:val="1"/>
    <w:autoRedefine/>
    <w:qFormat/>
    <w:uiPriority w:val="0"/>
    <w:pPr>
      <w:ind w:left="960"/>
      <w:jc w:val="left"/>
    </w:pPr>
    <w:rPr>
      <w:rFonts w:ascii="Calibri" w:hAnsi="Calibri" w:cs="Calibri"/>
      <w:sz w:val="18"/>
      <w:szCs w:val="18"/>
    </w:rPr>
  </w:style>
  <w:style w:type="paragraph" w:customStyle="1" w:styleId="74">
    <w:name w:val="目录 61"/>
    <w:basedOn w:val="1"/>
    <w:next w:val="1"/>
    <w:qFormat/>
    <w:uiPriority w:val="0"/>
    <w:pPr>
      <w:ind w:left="1200"/>
      <w:jc w:val="left"/>
    </w:pPr>
    <w:rPr>
      <w:rFonts w:ascii="Calibri" w:hAnsi="Calibri" w:cs="Calibri"/>
      <w:sz w:val="18"/>
      <w:szCs w:val="18"/>
    </w:rPr>
  </w:style>
  <w:style w:type="paragraph" w:customStyle="1" w:styleId="75">
    <w:name w:val="列表编号：参考文献"/>
    <w:basedOn w:val="1"/>
    <w:autoRedefine/>
    <w:qFormat/>
    <w:uiPriority w:val="0"/>
    <w:pPr>
      <w:numPr>
        <w:ilvl w:val="0"/>
        <w:numId w:val="4"/>
      </w:numPr>
    </w:pPr>
  </w:style>
  <w:style w:type="paragraph" w:customStyle="1" w:styleId="76">
    <w:name w:val="目录 71"/>
    <w:basedOn w:val="1"/>
    <w:next w:val="1"/>
    <w:qFormat/>
    <w:uiPriority w:val="0"/>
    <w:pPr>
      <w:ind w:left="1440"/>
      <w:jc w:val="left"/>
    </w:pPr>
    <w:rPr>
      <w:rFonts w:ascii="Calibri" w:hAnsi="Calibri" w:cs="Calibri"/>
      <w:sz w:val="18"/>
      <w:szCs w:val="18"/>
    </w:rPr>
  </w:style>
  <w:style w:type="paragraph" w:customStyle="1" w:styleId="77">
    <w:name w:val="目录 81"/>
    <w:basedOn w:val="1"/>
    <w:next w:val="1"/>
    <w:autoRedefine/>
    <w:qFormat/>
    <w:uiPriority w:val="0"/>
    <w:pPr>
      <w:ind w:left="1680"/>
      <w:jc w:val="left"/>
    </w:pPr>
    <w:rPr>
      <w:rFonts w:ascii="Calibri" w:hAnsi="Calibri" w:cs="Calibri"/>
      <w:sz w:val="18"/>
      <w:szCs w:val="18"/>
    </w:rPr>
  </w:style>
  <w:style w:type="paragraph" w:customStyle="1" w:styleId="78">
    <w:name w:val="样式1"/>
    <w:basedOn w:val="1"/>
    <w:autoRedefine/>
    <w:qFormat/>
    <w:uiPriority w:val="0"/>
    <w:pPr>
      <w:numPr>
        <w:ilvl w:val="1"/>
        <w:numId w:val="5"/>
      </w:numPr>
    </w:pPr>
    <w:rPr>
      <w:sz w:val="21"/>
    </w:rPr>
  </w:style>
  <w:style w:type="paragraph" w:customStyle="1" w:styleId="79">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0">
    <w:name w:val="列出段落"/>
    <w:basedOn w:val="1"/>
    <w:autoRedefine/>
    <w:qFormat/>
    <w:uiPriority w:val="0"/>
    <w:pPr>
      <w:ind w:firstLine="420" w:firstLineChars="200"/>
    </w:pPr>
    <w:rPr>
      <w:rFonts w:ascii="Calibri" w:hAnsi="Calibri"/>
      <w:sz w:val="21"/>
      <w:szCs w:val="22"/>
    </w:rPr>
  </w:style>
  <w:style w:type="paragraph" w:customStyle="1" w:styleId="81">
    <w:name w:val="参考文献"/>
    <w:autoRedefine/>
    <w:qFormat/>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82">
    <w:name w:val="Char Char Char Char Char Char Char Char Char Char Char Char Char"/>
    <w:basedOn w:val="1"/>
    <w:autoRedefine/>
    <w:qFormat/>
    <w:uiPriority w:val="0"/>
    <w:rPr>
      <w:rFonts w:ascii="Tahoma" w:hAnsi="Tahoma"/>
      <w:szCs w:val="20"/>
    </w:rPr>
  </w:style>
  <w:style w:type="paragraph" w:customStyle="1" w:styleId="83">
    <w:name w:val="样式2"/>
    <w:basedOn w:val="12"/>
    <w:autoRedefine/>
    <w:qFormat/>
    <w:uiPriority w:val="0"/>
    <w:pPr>
      <w:spacing w:before="93" w:beforeLines="30"/>
    </w:pPr>
    <w:rPr>
      <w:rFonts w:ascii="Cambria" w:hAnsi="Cambria" w:eastAsia="宋体" w:cs="Times New Roman"/>
      <w:szCs w:val="21"/>
    </w:rPr>
  </w:style>
  <w:style w:type="paragraph" w:customStyle="1" w:styleId="84">
    <w:name w:val="目录 91"/>
    <w:basedOn w:val="1"/>
    <w:next w:val="1"/>
    <w:autoRedefine/>
    <w:qFormat/>
    <w:uiPriority w:val="0"/>
    <w:pPr>
      <w:ind w:left="1920"/>
      <w:jc w:val="left"/>
    </w:pPr>
    <w:rPr>
      <w:rFonts w:ascii="Calibri" w:hAnsi="Calibri" w:cs="Calibri"/>
      <w:sz w:val="18"/>
      <w:szCs w:val="18"/>
    </w:rPr>
  </w:style>
  <w:style w:type="paragraph" w:customStyle="1" w:styleId="85">
    <w:name w:val="目录 31"/>
    <w:basedOn w:val="1"/>
    <w:next w:val="1"/>
    <w:autoRedefine/>
    <w:qFormat/>
    <w:uiPriority w:val="0"/>
    <w:pPr>
      <w:ind w:left="480"/>
      <w:jc w:val="left"/>
    </w:pPr>
    <w:rPr>
      <w:rFonts w:ascii="Calibri" w:hAnsi="Calibri" w:cs="Calibri"/>
      <w:i/>
      <w:iCs/>
      <w:sz w:val="20"/>
      <w:szCs w:val="20"/>
    </w:rPr>
  </w:style>
  <w:style w:type="paragraph" w:customStyle="1" w:styleId="86">
    <w:name w:val="图表文字"/>
    <w:basedOn w:val="1"/>
    <w:autoRedefine/>
    <w:qFormat/>
    <w:uiPriority w:val="0"/>
    <w:rPr>
      <w:sz w:val="21"/>
    </w:rPr>
  </w:style>
  <w:style w:type="paragraph" w:customStyle="1" w:styleId="8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styleId="88">
    <w:name w:val="Placeholder Text"/>
    <w:basedOn w:val="3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3" Type="http://schemas.openxmlformats.org/officeDocument/2006/relationships/glossaryDocument" Target="glossary/document.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image" Target="media/image3.wmf"/><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83D652D468E41C29C0EDC4702A29818"/>
        <w:style w:val=""/>
        <w:category>
          <w:name w:val="常规"/>
          <w:gallery w:val="placeholder"/>
        </w:category>
        <w:types>
          <w:type w:val="bbPlcHdr"/>
        </w:types>
        <w:behaviors>
          <w:behavior w:val="content"/>
        </w:behaviors>
        <w:description w:val=""/>
        <w:guid w:val="{A14825EE-4CE6-440C-9722-74BC2A040F09}"/>
      </w:docPartPr>
      <w:docPartBody>
        <w:p>
          <w:r>
            <w:rPr>
              <w:rStyle w:val="4"/>
              <w:rFonts w:hint="eastAsia"/>
            </w:rPr>
            <w:t>[作者]</w:t>
          </w:r>
        </w:p>
      </w:docPartBody>
    </w:docPart>
    <w:docPart>
      <w:docPartPr>
        <w:name w:val="F20C5FF529FB464EBD28336C93EEB0E2"/>
        <w:style w:val=""/>
        <w:category>
          <w:name w:val="常规"/>
          <w:gallery w:val="placeholder"/>
        </w:category>
        <w:types>
          <w:type w:val="bbPlcHdr"/>
        </w:types>
        <w:behaviors>
          <w:behavior w:val="content"/>
        </w:behaviors>
        <w:description w:val=""/>
        <w:guid w:val="{97DF963A-8DBF-47BA-B3F8-CE470671813D}"/>
      </w:docPartPr>
      <w:docPartBody>
        <w:p>
          <w:pPr>
            <w:pStyle w:val="6"/>
          </w:pPr>
          <w:r>
            <w:rPr>
              <w:rStyle w:val="4"/>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F8"/>
    <w:rsid w:val="000263F3"/>
    <w:rsid w:val="001C7CF8"/>
    <w:rsid w:val="001F6169"/>
    <w:rsid w:val="00737C6F"/>
    <w:rsid w:val="00A42C1A"/>
    <w:rsid w:val="00A51DF9"/>
    <w:rsid w:val="00AE21C0"/>
    <w:rsid w:val="00EA0280"/>
    <w:rsid w:val="00F75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A3BA417D3C7450F91524D984A38233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20C5FF529FB464EBD28336C93EEB0E2"/>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880920-A516-4C41-A1CF-3C80971EB2F8}">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12</Pages>
  <Words>2626</Words>
  <Characters>3574</Characters>
  <Lines>35</Lines>
  <Paragraphs>10</Paragraphs>
  <TotalTime>11</TotalTime>
  <ScaleCrop>false</ScaleCrop>
  <LinksUpToDate>false</LinksUpToDate>
  <CharactersWithSpaces>3924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2019-11-14T02:37:00Z</dcterms:created>
  <dc:creator>郭德纲</dc:creator>
  <cp:lastModifiedBy>秦磊华</cp:lastModifiedBy>
  <cp:lastPrinted>2015-02-28T08:26:00Z</cp:lastPrinted>
  <dcterms:modified xsi:type="dcterms:W3CDTF">2025-06-04T00:29:23Z</dcterms:modified>
  <dc:title>计算机组成原理  课程设计报告</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KSOVERGUID">
    <vt:lpwstr>cf2129d59073f39bbce42aa061d59bc0</vt:lpwstr>
  </property>
  <property fmtid="{D5CDD505-2E9C-101B-9397-08002B2CF9AE}" pid="4" name="KSOVERCOUNTS">
    <vt:lpwstr>20</vt:lpwstr>
  </property>
  <property fmtid="{D5CDD505-2E9C-101B-9397-08002B2CF9AE}" pid="5" name="ICV">
    <vt:lpwstr>9CF09CA5C5724742A02043A1F7C96B3C</vt:lpwstr>
  </property>
</Properties>
</file>